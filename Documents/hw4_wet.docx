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2CA" w:rsidRDefault="006D12CA" w:rsidP="008F21D9">
      <w:pPr>
        <w:pStyle w:val="StyleNormal2"/>
        <w:jc w:val="center"/>
        <w:rPr>
          <w:rFonts w:ascii="Arial" w:hAnsi="Arial" w:cs="Arial"/>
          <w:sz w:val="72"/>
          <w:szCs w:val="72"/>
        </w:rPr>
      </w:pPr>
      <w:r>
        <w:rPr>
          <w:rFonts w:ascii="Arial" w:hAnsi="Arial" w:cs="Arial"/>
          <w:sz w:val="72"/>
          <w:szCs w:val="72"/>
          <w:rtl/>
        </w:rPr>
        <w:t>תרגיל בית רטוב 4</w:t>
      </w:r>
    </w:p>
    <w:p w:rsidR="006D12CA" w:rsidRDefault="006D12CA" w:rsidP="00700687">
      <w:pPr>
        <w:pStyle w:val="StyleNormal2"/>
        <w:jc w:val="both"/>
        <w:rPr>
          <w:rFonts w:ascii="Arial" w:hAnsi="Arial" w:cs="Arial"/>
          <w:rtl/>
        </w:rPr>
      </w:pPr>
      <w:r>
        <w:rPr>
          <w:rFonts w:ascii="Arial" w:hAnsi="Arial" w:cs="Arial"/>
          <w:rtl/>
        </w:rPr>
        <w:t xml:space="preserve">תאריך הגשה: </w:t>
      </w:r>
      <w:r w:rsidR="00700687" w:rsidRPr="0023013D">
        <w:rPr>
          <w:rFonts w:ascii="Arial" w:hAnsi="Arial" w:cs="Arial"/>
          <w:highlight w:val="yellow"/>
          <w:rtl/>
        </w:rPr>
        <w:t xml:space="preserve">יום </w:t>
      </w:r>
      <w:r w:rsidR="00700687">
        <w:rPr>
          <w:rFonts w:ascii="Arial" w:hAnsi="Arial" w:cs="Arial" w:hint="cs"/>
          <w:highlight w:val="yellow"/>
          <w:rtl/>
        </w:rPr>
        <w:t>שישי</w:t>
      </w:r>
      <w:r w:rsidR="00700687">
        <w:rPr>
          <w:rFonts w:ascii="Arial" w:hAnsi="Arial" w:cs="Arial"/>
          <w:highlight w:val="yellow"/>
        </w:rPr>
        <w:t>19</w:t>
      </w:r>
      <w:r w:rsidR="00700687" w:rsidRPr="0023013D">
        <w:rPr>
          <w:rFonts w:ascii="Arial" w:hAnsi="Arial" w:cs="Arial"/>
          <w:highlight w:val="yellow"/>
        </w:rPr>
        <w:t>/06/20</w:t>
      </w:r>
      <w:r w:rsidR="00700687">
        <w:rPr>
          <w:rFonts w:ascii="Arial" w:hAnsi="Arial" w:cs="Arial"/>
          <w:highlight w:val="yellow"/>
        </w:rPr>
        <w:t xml:space="preserve">15 </w:t>
      </w:r>
      <w:r w:rsidR="00700687" w:rsidRPr="0023013D">
        <w:rPr>
          <w:rFonts w:ascii="Arial" w:hAnsi="Arial" w:cs="Arial"/>
          <w:highlight w:val="yellow"/>
          <w:rtl/>
        </w:rPr>
        <w:t>, 12:30 בצהריים</w:t>
      </w:r>
    </w:p>
    <w:p w:rsidR="006D12CA" w:rsidRDefault="006D12CA" w:rsidP="00CC6CAA">
      <w:pPr>
        <w:pStyle w:val="StyleNormal2"/>
        <w:jc w:val="both"/>
        <w:rPr>
          <w:rFonts w:ascii="Arial" w:hAnsi="Arial" w:cs="Arial"/>
          <w:rtl/>
        </w:rPr>
      </w:pPr>
      <w:r>
        <w:rPr>
          <w:rFonts w:ascii="Arial" w:hAnsi="Arial" w:cs="Arial"/>
          <w:rtl/>
        </w:rPr>
        <w:t xml:space="preserve">המתרגל האחראי על התרגיל: </w:t>
      </w:r>
      <w:r w:rsidR="00CC6CAA">
        <w:rPr>
          <w:rFonts w:ascii="Arial" w:hAnsi="Arial" w:cs="Arial" w:hint="cs"/>
          <w:rtl/>
        </w:rPr>
        <w:t>עידו זמירי</w:t>
      </w:r>
    </w:p>
    <w:p w:rsidR="006D12CA" w:rsidRDefault="006D12CA" w:rsidP="00A1739E">
      <w:pPr>
        <w:bidi/>
        <w:jc w:val="both"/>
        <w:rPr>
          <w:rFonts w:ascii="Arial" w:hAnsi="Arial" w:cs="Arial"/>
          <w:rtl/>
          <w:lang w:bidi="he-IL"/>
        </w:rPr>
      </w:pPr>
      <w:r>
        <w:rPr>
          <w:rFonts w:ascii="Arial" w:hAnsi="Arial" w:cs="Arial"/>
          <w:rtl/>
          <w:lang w:bidi="he-IL"/>
        </w:rPr>
        <w:t>שאלות ותשובות לתרגיל בית זה יינתנו כרגיל ב</w:t>
      </w:r>
      <w:hyperlink r:id="rId8" w:history="1">
        <w:r w:rsidRPr="009E414B">
          <w:rPr>
            <w:rStyle w:val="Hyperlink"/>
            <w:rFonts w:ascii="Arial" w:hAnsi="Arial" w:cs="Arial"/>
            <w:rtl/>
            <w:lang w:bidi="he-IL"/>
          </w:rPr>
          <w:t>פיאצה</w:t>
        </w:r>
      </w:hyperlink>
      <w:r>
        <w:rPr>
          <w:rFonts w:ascii="Arial" w:hAnsi="Arial" w:cs="Arial"/>
          <w:rtl/>
          <w:lang w:bidi="he-IL"/>
        </w:rPr>
        <w:t>.</w:t>
      </w:r>
    </w:p>
    <w:p w:rsidR="006D12CA" w:rsidRPr="00A1739E" w:rsidRDefault="006D12CA" w:rsidP="00A1739E">
      <w:pPr>
        <w:bidi/>
        <w:jc w:val="both"/>
        <w:rPr>
          <w:rFonts w:ascii="Arial" w:hAnsi="Arial" w:cs="Arial"/>
          <w:rtl/>
          <w:lang w:bidi="he-IL"/>
        </w:rPr>
      </w:pPr>
      <w:r>
        <w:rPr>
          <w:rFonts w:ascii="Arial" w:hAnsi="Arial" w:cs="Arial"/>
          <w:rtl/>
          <w:lang w:bidi="he-IL"/>
        </w:rPr>
        <w:t>אנו ממליצים להתחיל לעבוד על תרגיל הבית מוקדם ככל האפשר.</w:t>
      </w:r>
      <w:r>
        <w:rPr>
          <w:rFonts w:ascii="Arial" w:hAnsi="Arial" w:cs="Arial"/>
          <w:rtl/>
        </w:rPr>
        <w:t xml:space="preserve"> </w:t>
      </w:r>
    </w:p>
    <w:p w:rsidR="00FA6A0D" w:rsidRDefault="00FA6A0D" w:rsidP="00FA6A0D">
      <w:pPr>
        <w:autoSpaceDE w:val="0"/>
        <w:autoSpaceDN w:val="0"/>
        <w:bidi/>
        <w:adjustRightInd w:val="0"/>
        <w:spacing w:line="360" w:lineRule="auto"/>
        <w:rPr>
          <w:rFonts w:ascii="Arial" w:hAnsi="Arial" w:cs="Arial"/>
          <w:lang w:eastAsia="he-IL" w:bidi="he-IL"/>
        </w:rPr>
      </w:pPr>
      <w:r>
        <w:rPr>
          <w:rFonts w:ascii="Arial" w:hAnsi="Arial" w:cs="Arial"/>
          <w:rtl/>
          <w:lang w:eastAsia="he-IL" w:bidi="he-IL"/>
        </w:rPr>
        <w:t>המסמך מנוסח בלשון זכר (</w:t>
      </w:r>
      <w:hyperlink r:id="rId9" w:history="1">
        <w:r>
          <w:rPr>
            <w:rStyle w:val="Hyperlink"/>
            <w:rFonts w:ascii="Arial" w:hAnsi="Arial" w:cs="Arial"/>
            <w:rtl/>
            <w:lang w:eastAsia="he-IL" w:bidi="he-IL"/>
          </w:rPr>
          <w:t>אך מיועד לשני המינים</w:t>
        </w:r>
      </w:hyperlink>
      <w:r>
        <w:rPr>
          <w:rFonts w:ascii="Arial" w:hAnsi="Arial" w:cs="Arial"/>
          <w:rtl/>
          <w:lang w:eastAsia="he-IL" w:bidi="he-IL"/>
        </w:rPr>
        <w:t>).</w:t>
      </w:r>
    </w:p>
    <w:p w:rsidR="006D12CA" w:rsidRDefault="006D12CA" w:rsidP="003B3C00">
      <w:pPr>
        <w:autoSpaceDE w:val="0"/>
        <w:autoSpaceDN w:val="0"/>
        <w:adjustRightInd w:val="0"/>
        <w:jc w:val="both"/>
        <w:rPr>
          <w:rFonts w:ascii="Courier New" w:hAnsi="Courier New" w:cs="Courier New"/>
          <w:sz w:val="20"/>
          <w:szCs w:val="20"/>
        </w:rPr>
      </w:pPr>
    </w:p>
    <w:p w:rsidR="006D12CA" w:rsidRPr="00AE431F" w:rsidRDefault="006D12CA" w:rsidP="00CC65A1">
      <w:pPr>
        <w:bidi/>
        <w:spacing w:before="120" w:after="120" w:line="360" w:lineRule="auto"/>
        <w:jc w:val="both"/>
        <w:rPr>
          <w:rFonts w:ascii="Tahoma" w:hAnsi="Tahoma" w:cs="Tahoma"/>
          <w:b/>
          <w:bCs/>
          <w:sz w:val="28"/>
          <w:szCs w:val="28"/>
          <w:rtl/>
          <w:lang w:bidi="he-IL"/>
        </w:rPr>
      </w:pPr>
      <w:r>
        <w:rPr>
          <w:rFonts w:ascii="Tahoma" w:hAnsi="Tahoma" w:cs="Tahoma"/>
          <w:b/>
          <w:bCs/>
          <w:sz w:val="28"/>
          <w:szCs w:val="28"/>
          <w:rtl/>
          <w:lang w:bidi="he-IL"/>
        </w:rPr>
        <w:t>הקדמה</w:t>
      </w:r>
    </w:p>
    <w:p w:rsidR="00E873E9" w:rsidRDefault="00E873E9" w:rsidP="00181E60">
      <w:pPr>
        <w:bidi/>
        <w:ind w:left="284"/>
        <w:jc w:val="both"/>
        <w:rPr>
          <w:rFonts w:ascii="Arial" w:hAnsi="Arial" w:cs="Arial"/>
          <w:rtl/>
          <w:lang w:bidi="he-IL"/>
        </w:rPr>
      </w:pPr>
      <w:r>
        <w:rPr>
          <w:rFonts w:ascii="Arial" w:hAnsi="Arial" w:cs="Arial"/>
          <w:rtl/>
          <w:lang w:bidi="he-IL"/>
        </w:rPr>
        <w:t xml:space="preserve">בתרגול למדתם את העקרונות הבסיסיים של כתיבת מנהל התקן. בתרגיל זה תשתמשו בהם לצורך כתיבת מנהל התקן מסוג </w:t>
      </w:r>
      <w:r>
        <w:rPr>
          <w:rFonts w:ascii="Arial" w:hAnsi="Arial" w:cs="Arial"/>
          <w:lang w:bidi="he-IL"/>
        </w:rPr>
        <w:t>char device</w:t>
      </w:r>
      <w:r>
        <w:rPr>
          <w:rFonts w:ascii="Arial" w:hAnsi="Arial" w:cs="Arial"/>
          <w:rtl/>
          <w:lang w:bidi="he-IL"/>
        </w:rPr>
        <w:t xml:space="preserve">. </w:t>
      </w:r>
    </w:p>
    <w:p w:rsidR="00B93C6D" w:rsidRDefault="006D12CA" w:rsidP="003C653F">
      <w:pPr>
        <w:bidi/>
        <w:ind w:left="284"/>
        <w:jc w:val="both"/>
        <w:rPr>
          <w:rFonts w:ascii="Arial" w:hAnsi="Arial" w:cs="Arial"/>
          <w:rtl/>
          <w:lang w:bidi="he-IL"/>
        </w:rPr>
      </w:pPr>
      <w:r>
        <w:rPr>
          <w:rFonts w:ascii="Arial" w:hAnsi="Arial" w:cs="Arial"/>
          <w:rtl/>
          <w:lang w:bidi="he-IL"/>
        </w:rPr>
        <w:t>מטרתכם בתרגיל זה הי</w:t>
      </w:r>
      <w:r w:rsidR="00825478">
        <w:rPr>
          <w:rFonts w:ascii="Arial" w:hAnsi="Arial" w:cs="Arial"/>
          <w:rtl/>
          <w:lang w:bidi="he-IL"/>
        </w:rPr>
        <w:t>א לממש מנהל התקן המדמה משחק מח</w:t>
      </w:r>
      <w:r w:rsidR="00825478">
        <w:rPr>
          <w:rFonts w:ascii="Arial" w:hAnsi="Arial" w:cs="Arial" w:hint="cs"/>
          <w:rtl/>
          <w:lang w:bidi="he-IL"/>
        </w:rPr>
        <w:t xml:space="preserve">שב </w:t>
      </w:r>
      <w:r w:rsidR="005F6272">
        <w:rPr>
          <w:rFonts w:ascii="Arial" w:hAnsi="Arial" w:cs="Arial" w:hint="cs"/>
          <w:rtl/>
          <w:lang w:bidi="he-IL"/>
        </w:rPr>
        <w:t xml:space="preserve">דמוי </w:t>
      </w:r>
      <w:r w:rsidR="005F6272">
        <w:rPr>
          <w:rFonts w:ascii="Arial" w:hAnsi="Arial" w:cs="Arial"/>
          <w:lang w:bidi="he-IL"/>
        </w:rPr>
        <w:t>snake</w:t>
      </w:r>
      <w:r w:rsidR="004241A7">
        <w:rPr>
          <w:rFonts w:ascii="Arial" w:hAnsi="Arial" w:cs="Arial" w:hint="cs"/>
          <w:rtl/>
          <w:lang w:bidi="he-IL"/>
        </w:rPr>
        <w:t xml:space="preserve"> עבור שני שחקנים</w:t>
      </w:r>
      <w:r w:rsidR="00E05CF2">
        <w:rPr>
          <w:rFonts w:ascii="Arial" w:hAnsi="Arial" w:cs="Arial" w:hint="cs"/>
          <w:rtl/>
          <w:lang w:bidi="he-IL"/>
        </w:rPr>
        <w:t xml:space="preserve"> כפי ש</w:t>
      </w:r>
      <w:r w:rsidR="00FC202F">
        <w:rPr>
          <w:rFonts w:ascii="Arial" w:hAnsi="Arial" w:cs="Arial" w:hint="cs"/>
          <w:rtl/>
          <w:lang w:bidi="he-IL"/>
        </w:rPr>
        <w:t>י</w:t>
      </w:r>
      <w:r w:rsidR="00E05CF2">
        <w:rPr>
          <w:rFonts w:ascii="Arial" w:hAnsi="Arial" w:cs="Arial" w:hint="cs"/>
          <w:rtl/>
          <w:lang w:bidi="he-IL"/>
        </w:rPr>
        <w:t>תואר</w:t>
      </w:r>
      <w:r w:rsidR="00B93C6D">
        <w:rPr>
          <w:rFonts w:ascii="Arial" w:hAnsi="Arial" w:cs="Arial" w:hint="cs"/>
          <w:rtl/>
          <w:lang w:bidi="he-IL"/>
        </w:rPr>
        <w:t xml:space="preserve"> באופן כללי</w:t>
      </w:r>
      <w:r w:rsidR="00FC202F">
        <w:rPr>
          <w:rFonts w:ascii="Arial" w:hAnsi="Arial" w:cs="Arial" w:hint="cs"/>
          <w:rtl/>
          <w:lang w:bidi="he-IL"/>
        </w:rPr>
        <w:t xml:space="preserve"> בהמשך</w:t>
      </w:r>
      <w:r>
        <w:rPr>
          <w:rFonts w:ascii="Arial" w:hAnsi="Arial" w:cs="Arial"/>
          <w:rtl/>
          <w:lang w:bidi="he-IL"/>
        </w:rPr>
        <w:t>. ההתקן מנהל את</w:t>
      </w:r>
      <w:r w:rsidR="003C653F">
        <w:rPr>
          <w:rFonts w:ascii="Arial" w:hAnsi="Arial" w:cs="Arial"/>
          <w:rtl/>
          <w:lang w:bidi="he-IL"/>
        </w:rPr>
        <w:t xml:space="preserve"> המשחק מול </w:t>
      </w:r>
      <w:r w:rsidR="003C653F">
        <w:rPr>
          <w:rFonts w:ascii="Arial" w:hAnsi="Arial" w:cs="Arial" w:hint="cs"/>
          <w:rtl/>
          <w:lang w:bidi="he-IL"/>
        </w:rPr>
        <w:t>השחקנים</w:t>
      </w:r>
      <w:r w:rsidR="005F6272">
        <w:rPr>
          <w:rFonts w:ascii="Arial" w:hAnsi="Arial" w:cs="Arial"/>
          <w:rtl/>
          <w:lang w:bidi="he-IL"/>
        </w:rPr>
        <w:t xml:space="preserve"> שפונים אליו</w:t>
      </w:r>
      <w:r w:rsidR="005F6272">
        <w:rPr>
          <w:rFonts w:ascii="Arial" w:hAnsi="Arial" w:cs="Arial" w:hint="cs"/>
          <w:rtl/>
          <w:lang w:bidi="he-IL"/>
        </w:rPr>
        <w:t>.</w:t>
      </w:r>
      <w:r>
        <w:rPr>
          <w:rFonts w:ascii="Arial" w:hAnsi="Arial" w:cs="Arial"/>
          <w:rtl/>
          <w:lang w:bidi="he-IL"/>
        </w:rPr>
        <w:t xml:space="preserve"> </w:t>
      </w:r>
      <w:r w:rsidR="003C653F">
        <w:rPr>
          <w:rFonts w:ascii="Arial" w:hAnsi="Arial" w:cs="Arial" w:hint="cs"/>
          <w:rtl/>
          <w:lang w:bidi="he-IL"/>
        </w:rPr>
        <w:t>שחקן</w:t>
      </w:r>
      <w:r>
        <w:rPr>
          <w:rFonts w:ascii="Arial" w:hAnsi="Arial" w:cs="Arial"/>
          <w:rtl/>
          <w:lang w:bidi="he-IL"/>
        </w:rPr>
        <w:t xml:space="preserve"> יכול לבקש </w:t>
      </w:r>
      <w:r w:rsidR="00825478">
        <w:rPr>
          <w:rFonts w:ascii="Arial" w:hAnsi="Arial" w:cs="Arial" w:hint="cs"/>
          <w:rtl/>
          <w:lang w:bidi="he-IL"/>
        </w:rPr>
        <w:t>לבצע מהלכים</w:t>
      </w:r>
      <w:r>
        <w:rPr>
          <w:rFonts w:ascii="Arial" w:hAnsi="Arial" w:cs="Arial"/>
          <w:rtl/>
          <w:lang w:bidi="he-IL"/>
        </w:rPr>
        <w:t xml:space="preserve"> או לקרוא מהו </w:t>
      </w:r>
      <w:r w:rsidR="005F6272">
        <w:rPr>
          <w:rFonts w:ascii="Arial" w:hAnsi="Arial" w:cs="Arial" w:hint="cs"/>
          <w:rtl/>
          <w:lang w:bidi="he-IL"/>
        </w:rPr>
        <w:t>מצב הלוח הנוכחי</w:t>
      </w:r>
      <w:r w:rsidR="00825478">
        <w:rPr>
          <w:rFonts w:ascii="Arial" w:hAnsi="Arial" w:cs="Arial" w:hint="cs"/>
          <w:rtl/>
          <w:lang w:bidi="he-IL"/>
        </w:rPr>
        <w:t>.</w:t>
      </w:r>
    </w:p>
    <w:p w:rsidR="009A6FDE" w:rsidRDefault="009A6FDE" w:rsidP="00F83BE7">
      <w:pPr>
        <w:bidi/>
        <w:ind w:left="284"/>
        <w:jc w:val="both"/>
        <w:rPr>
          <w:rFonts w:ascii="Arial" w:hAnsi="Arial" w:cs="Arial"/>
          <w:rtl/>
          <w:lang w:bidi="he-IL"/>
        </w:rPr>
      </w:pPr>
      <w:r>
        <w:rPr>
          <w:rFonts w:ascii="Arial" w:hAnsi="Arial" w:cs="Arial" w:hint="cs"/>
          <w:rtl/>
          <w:lang w:bidi="he-IL"/>
        </w:rPr>
        <w:t>מומלץ לעיין ב</w:t>
      </w:r>
      <w:hyperlink r:id="rId10" w:history="1">
        <w:r w:rsidRPr="00D5790A">
          <w:rPr>
            <w:rStyle w:val="Hyperlink"/>
            <w:rFonts w:ascii="Arial" w:hAnsi="Arial" w:cs="Arial" w:hint="cs"/>
            <w:rtl/>
            <w:lang w:bidi="he-IL"/>
          </w:rPr>
          <w:t xml:space="preserve">קובץ </w:t>
        </w:r>
        <w:r>
          <w:rPr>
            <w:rStyle w:val="Hyperlink"/>
            <w:rFonts w:ascii="Arial" w:hAnsi="Arial" w:cs="Arial" w:hint="cs"/>
            <w:rtl/>
            <w:lang w:bidi="he-IL"/>
          </w:rPr>
          <w:t>מהאתר</w:t>
        </w:r>
      </w:hyperlink>
      <w:r>
        <w:rPr>
          <w:rFonts w:ascii="Arial" w:hAnsi="Arial" w:cs="Arial" w:hint="cs"/>
          <w:rtl/>
          <w:lang w:bidi="he-IL"/>
        </w:rPr>
        <w:t xml:space="preserve"> (תרגיל במבוא למדעי המחשב) </w:t>
      </w:r>
      <w:r w:rsidR="00F83BE7">
        <w:rPr>
          <w:rFonts w:ascii="Arial" w:hAnsi="Arial" w:cs="Arial" w:hint="cs"/>
          <w:rtl/>
          <w:lang w:bidi="he-IL"/>
        </w:rPr>
        <w:t xml:space="preserve">לשם הבנה </w:t>
      </w:r>
      <w:r>
        <w:rPr>
          <w:rFonts w:ascii="Arial" w:hAnsi="Arial" w:cs="Arial" w:hint="cs"/>
          <w:rtl/>
          <w:lang w:bidi="he-IL"/>
        </w:rPr>
        <w:t xml:space="preserve">של </w:t>
      </w:r>
      <w:r w:rsidR="0092146A">
        <w:rPr>
          <w:rFonts w:ascii="Arial" w:hAnsi="Arial" w:cs="Arial" w:hint="cs"/>
          <w:rtl/>
          <w:lang w:bidi="he-IL"/>
        </w:rPr>
        <w:t>כללי המשחק. לשם המחשת המשחק, הינכם מוזמנים להדר את התוכנה המצורפת (מימוש של המשחק ב</w:t>
      </w:r>
      <w:r w:rsidR="0092146A">
        <w:rPr>
          <w:rFonts w:ascii="Arial" w:hAnsi="Arial" w:cs="Arial"/>
          <w:lang w:bidi="he-IL"/>
        </w:rPr>
        <w:t>userspace</w:t>
      </w:r>
      <w:r w:rsidR="0092146A">
        <w:rPr>
          <w:rFonts w:ascii="Arial" w:hAnsi="Arial" w:cs="Arial" w:hint="cs"/>
          <w:rtl/>
          <w:lang w:bidi="he-IL"/>
        </w:rPr>
        <w:t>) ולשחק בה.</w:t>
      </w:r>
    </w:p>
    <w:p w:rsidR="00FC202F" w:rsidRDefault="00FC202F" w:rsidP="00DC29F9">
      <w:pPr>
        <w:bidi/>
        <w:ind w:left="284"/>
        <w:jc w:val="both"/>
        <w:rPr>
          <w:rFonts w:ascii="Arial" w:hAnsi="Arial" w:cs="Arial"/>
          <w:rtl/>
          <w:lang w:bidi="he-IL"/>
        </w:rPr>
      </w:pPr>
      <w:r>
        <w:rPr>
          <w:rFonts w:ascii="Arial" w:hAnsi="Arial" w:cs="Arial" w:hint="cs"/>
          <w:rtl/>
          <w:lang w:bidi="he-IL"/>
        </w:rPr>
        <w:t>אינכם צריכים להבין את המימוש</w:t>
      </w:r>
      <w:r w:rsidR="009D012F">
        <w:rPr>
          <w:rFonts w:ascii="Arial" w:hAnsi="Arial" w:cs="Arial" w:hint="cs"/>
          <w:rtl/>
          <w:lang w:bidi="he-IL"/>
        </w:rPr>
        <w:t xml:space="preserve"> המצורף</w:t>
      </w:r>
      <w:r>
        <w:rPr>
          <w:rFonts w:ascii="Arial" w:hAnsi="Arial" w:cs="Arial" w:hint="cs"/>
          <w:rtl/>
          <w:lang w:bidi="he-IL"/>
        </w:rPr>
        <w:t xml:space="preserve"> לעומקו, אלא לתקן אותו כך שיתאים להתקן. למשל, </w:t>
      </w:r>
      <w:r w:rsidR="00B674A4">
        <w:rPr>
          <w:rFonts w:ascii="Arial" w:hAnsi="Arial" w:cs="Arial" w:hint="cs"/>
          <w:rtl/>
          <w:lang w:bidi="he-IL"/>
        </w:rPr>
        <w:t>סביר</w:t>
      </w:r>
      <w:r>
        <w:rPr>
          <w:rFonts w:ascii="Arial" w:hAnsi="Arial" w:cs="Arial" w:hint="cs"/>
          <w:rtl/>
          <w:lang w:bidi="he-IL"/>
        </w:rPr>
        <w:t xml:space="preserve"> שבכל מקום שבו יש קריאה ל</w:t>
      </w:r>
      <w:r>
        <w:rPr>
          <w:rFonts w:ascii="Arial" w:hAnsi="Arial" w:cs="Arial"/>
          <w:lang w:bidi="he-IL"/>
        </w:rPr>
        <w:t>printf</w:t>
      </w:r>
      <w:r>
        <w:rPr>
          <w:rFonts w:ascii="Arial" w:hAnsi="Arial" w:cs="Arial" w:hint="cs"/>
          <w:rtl/>
          <w:lang w:bidi="he-IL"/>
        </w:rPr>
        <w:t xml:space="preserve"> תרצו לשנות אותה להחזרת ערך שגיאה למשתמש (פרט לפונקציה </w:t>
      </w:r>
      <w:r>
        <w:rPr>
          <w:rFonts w:ascii="Arial" w:hAnsi="Arial" w:cs="Arial"/>
          <w:lang w:bidi="he-IL"/>
        </w:rPr>
        <w:t>Print</w:t>
      </w:r>
      <w:r w:rsidR="00346458">
        <w:rPr>
          <w:rFonts w:ascii="Arial" w:hAnsi="Arial" w:cs="Arial" w:hint="cs"/>
          <w:rtl/>
          <w:lang w:bidi="he-IL"/>
        </w:rPr>
        <w:t xml:space="preserve"> במימוש הנתון), ובאופן דומה, את הקריאות</w:t>
      </w:r>
      <w:r>
        <w:rPr>
          <w:rFonts w:ascii="Arial" w:hAnsi="Arial" w:cs="Arial" w:hint="cs"/>
          <w:rtl/>
          <w:lang w:bidi="he-IL"/>
        </w:rPr>
        <w:t xml:space="preserve"> </w:t>
      </w:r>
      <w:r w:rsidR="00346458">
        <w:rPr>
          <w:rFonts w:ascii="Arial" w:hAnsi="Arial" w:cs="Arial" w:hint="cs"/>
          <w:rtl/>
          <w:lang w:bidi="he-IL"/>
        </w:rPr>
        <w:t>ל</w:t>
      </w:r>
      <w:r>
        <w:rPr>
          <w:rFonts w:ascii="Arial" w:hAnsi="Arial" w:cs="Arial"/>
          <w:lang w:bidi="he-IL"/>
        </w:rPr>
        <w:t>scanf</w:t>
      </w:r>
      <w:r>
        <w:rPr>
          <w:rFonts w:ascii="Arial" w:hAnsi="Arial" w:cs="Arial" w:hint="cs"/>
          <w:rtl/>
          <w:lang w:bidi="he-IL"/>
        </w:rPr>
        <w:t xml:space="preserve"> </w:t>
      </w:r>
      <w:r w:rsidR="00346458">
        <w:rPr>
          <w:rFonts w:ascii="Arial" w:hAnsi="Arial" w:cs="Arial" w:hint="cs"/>
          <w:rtl/>
          <w:lang w:bidi="he-IL"/>
        </w:rPr>
        <w:t>סביר ש</w:t>
      </w:r>
      <w:r>
        <w:rPr>
          <w:rFonts w:ascii="Arial" w:hAnsi="Arial" w:cs="Arial" w:hint="cs"/>
          <w:rtl/>
          <w:lang w:bidi="he-IL"/>
        </w:rPr>
        <w:t>תרצו לשנות לקבלת ערך מ</w:t>
      </w:r>
      <w:r>
        <w:rPr>
          <w:rFonts w:ascii="Arial" w:hAnsi="Arial" w:cs="Arial"/>
          <w:lang w:bidi="he-IL"/>
        </w:rPr>
        <w:t>write</w:t>
      </w:r>
      <w:r>
        <w:rPr>
          <w:rFonts w:ascii="Arial" w:hAnsi="Arial" w:cs="Arial" w:hint="cs"/>
          <w:rtl/>
          <w:lang w:bidi="he-IL"/>
        </w:rPr>
        <w:t xml:space="preserve"> (ראו הסבר עבור </w:t>
      </w:r>
      <w:r>
        <w:rPr>
          <w:rFonts w:ascii="Arial" w:hAnsi="Arial" w:cs="Arial"/>
          <w:lang w:bidi="he-IL"/>
        </w:rPr>
        <w:t>write</w:t>
      </w:r>
      <w:r>
        <w:rPr>
          <w:rFonts w:ascii="Arial" w:hAnsi="Arial" w:cs="Arial" w:hint="cs"/>
          <w:rtl/>
          <w:lang w:bidi="he-IL"/>
        </w:rPr>
        <w:t xml:space="preserve"> בהמשך). הפונקציות העיקריות אותם אתם אמורים להבין הן </w:t>
      </w:r>
      <w:r>
        <w:rPr>
          <w:rFonts w:ascii="Arial" w:hAnsi="Arial" w:cs="Arial"/>
          <w:lang w:bidi="he-IL"/>
        </w:rPr>
        <w:t>Update</w:t>
      </w:r>
      <w:r>
        <w:rPr>
          <w:rFonts w:ascii="Arial" w:hAnsi="Arial" w:cs="Arial" w:hint="cs"/>
          <w:rtl/>
          <w:lang w:bidi="he-IL"/>
        </w:rPr>
        <w:t xml:space="preserve">, </w:t>
      </w:r>
      <w:r w:rsidRPr="00BA2FCC">
        <w:rPr>
          <w:rFonts w:ascii="Arial" w:hAnsi="Arial" w:cs="Arial"/>
          <w:lang w:bidi="he-IL"/>
        </w:rPr>
        <w:t>GetInputLoc</w:t>
      </w:r>
      <w:r>
        <w:rPr>
          <w:rFonts w:ascii="Arial" w:hAnsi="Arial" w:cs="Arial" w:hint="cs"/>
          <w:rtl/>
          <w:lang w:bidi="he-IL"/>
        </w:rPr>
        <w:t xml:space="preserve"> (ובעיקר</w:t>
      </w:r>
      <w:r w:rsidR="00346458">
        <w:rPr>
          <w:rFonts w:ascii="Arial" w:hAnsi="Arial" w:cs="Arial" w:hint="cs"/>
          <w:rtl/>
          <w:lang w:bidi="he-IL"/>
        </w:rPr>
        <w:t xml:space="preserve"> בהקשר של</w:t>
      </w:r>
      <w:r>
        <w:rPr>
          <w:rFonts w:ascii="Arial" w:hAnsi="Arial" w:cs="Arial" w:hint="cs"/>
          <w:rtl/>
          <w:lang w:bidi="he-IL"/>
        </w:rPr>
        <w:t xml:space="preserve"> פעולת ה</w:t>
      </w:r>
      <w:r>
        <w:rPr>
          <w:rFonts w:ascii="Arial" w:hAnsi="Arial" w:cs="Arial"/>
          <w:lang w:bidi="he-IL"/>
        </w:rPr>
        <w:t>scanf</w:t>
      </w:r>
      <w:r>
        <w:rPr>
          <w:rFonts w:ascii="Arial" w:hAnsi="Arial" w:cs="Arial" w:hint="cs"/>
          <w:rtl/>
          <w:lang w:bidi="he-IL"/>
        </w:rPr>
        <w:t>) ו</w:t>
      </w:r>
      <w:r>
        <w:rPr>
          <w:rFonts w:ascii="Arial" w:hAnsi="Arial" w:cs="Arial"/>
          <w:lang w:bidi="he-IL"/>
        </w:rPr>
        <w:t>Print</w:t>
      </w:r>
      <w:r>
        <w:rPr>
          <w:rFonts w:ascii="Arial" w:hAnsi="Arial" w:cs="Arial" w:hint="cs"/>
          <w:rtl/>
          <w:lang w:bidi="he-IL"/>
        </w:rPr>
        <w:t xml:space="preserve"> על מנת לקבל את מצב הלוח</w:t>
      </w:r>
      <w:r w:rsidR="00DC29F9">
        <w:rPr>
          <w:rFonts w:ascii="Arial" w:hAnsi="Arial" w:cs="Arial" w:hint="cs"/>
          <w:rtl/>
          <w:lang w:bidi="he-IL"/>
        </w:rPr>
        <w:t xml:space="preserve"> (ובעיקר בהקשר של פעולת ה</w:t>
      </w:r>
      <w:r w:rsidR="00DC29F9">
        <w:rPr>
          <w:rFonts w:ascii="Arial" w:hAnsi="Arial" w:cs="Arial"/>
          <w:lang w:bidi="he-IL"/>
        </w:rPr>
        <w:t>printf</w:t>
      </w:r>
      <w:r w:rsidR="00DC29F9">
        <w:rPr>
          <w:rFonts w:ascii="Arial" w:hAnsi="Arial" w:cs="Arial" w:hint="cs"/>
          <w:rtl/>
          <w:lang w:bidi="he-IL"/>
        </w:rPr>
        <w:t>)</w:t>
      </w:r>
      <w:r>
        <w:rPr>
          <w:rFonts w:ascii="Arial" w:hAnsi="Arial" w:cs="Arial" w:hint="cs"/>
          <w:rtl/>
          <w:lang w:bidi="he-IL"/>
        </w:rPr>
        <w:t>.</w:t>
      </w:r>
    </w:p>
    <w:p w:rsidR="00FC202F" w:rsidRPr="00181E60" w:rsidRDefault="00FC202F" w:rsidP="00346458">
      <w:pPr>
        <w:bidi/>
        <w:ind w:left="284"/>
        <w:jc w:val="both"/>
        <w:rPr>
          <w:rFonts w:ascii="Arial" w:hAnsi="Arial" w:cs="Arial"/>
          <w:rtl/>
          <w:lang w:bidi="he-IL"/>
        </w:rPr>
      </w:pPr>
      <w:r w:rsidRPr="00181E60">
        <w:rPr>
          <w:rFonts w:ascii="Arial" w:hAnsi="Arial" w:cs="Arial"/>
          <w:rtl/>
          <w:lang w:bidi="he-IL"/>
        </w:rPr>
        <w:t xml:space="preserve">במשחק </w:t>
      </w:r>
      <w:r w:rsidR="00346458">
        <w:rPr>
          <w:rFonts w:ascii="Arial" w:hAnsi="Arial" w:cs="Arial" w:hint="cs"/>
          <w:rtl/>
          <w:lang w:bidi="he-IL"/>
        </w:rPr>
        <w:t>משתתפים</w:t>
      </w:r>
      <w:r w:rsidRPr="00181E60">
        <w:rPr>
          <w:rFonts w:ascii="Arial" w:hAnsi="Arial" w:cs="Arial"/>
          <w:rtl/>
          <w:lang w:bidi="he-IL"/>
        </w:rPr>
        <w:t xml:space="preserve"> שני שחקנים, האחד שחור והשני לבן</w:t>
      </w:r>
      <w:r>
        <w:rPr>
          <w:rFonts w:ascii="Arial" w:hAnsi="Arial" w:cs="Arial" w:hint="cs"/>
          <w:rtl/>
          <w:lang w:bidi="he-IL"/>
        </w:rPr>
        <w:t xml:space="preserve"> (</w:t>
      </w:r>
      <w:r w:rsidRPr="00181E60">
        <w:rPr>
          <w:rFonts w:ascii="Arial" w:hAnsi="Arial" w:cs="Arial"/>
          <w:rtl/>
          <w:lang w:bidi="he-IL"/>
        </w:rPr>
        <w:t>במימוש מיוצג על ידי הטיפוס</w:t>
      </w:r>
      <w:r>
        <w:rPr>
          <w:rFonts w:ascii="Arial" w:hAnsi="Arial" w:cs="Arial" w:hint="cs"/>
          <w:rtl/>
          <w:lang w:bidi="he-IL"/>
        </w:rPr>
        <w:t xml:space="preserve"> </w:t>
      </w:r>
      <w:r>
        <w:rPr>
          <w:rFonts w:ascii="Arial" w:hAnsi="Arial" w:cs="Arial"/>
          <w:lang w:bidi="he-IL"/>
        </w:rPr>
        <w:t>player</w:t>
      </w:r>
      <w:r>
        <w:rPr>
          <w:rFonts w:ascii="Arial" w:hAnsi="Arial" w:cs="Arial" w:hint="cs"/>
          <w:rtl/>
          <w:lang w:bidi="he-IL"/>
        </w:rPr>
        <w:t xml:space="preserve"> </w:t>
      </w:r>
      <w:r w:rsidRPr="00181E60">
        <w:rPr>
          <w:rFonts w:ascii="Arial" w:hAnsi="Arial" w:cs="Arial"/>
          <w:rtl/>
          <w:lang w:bidi="he-IL"/>
        </w:rPr>
        <w:t xml:space="preserve">המקבל </w:t>
      </w:r>
      <w:r>
        <w:rPr>
          <w:rFonts w:ascii="Arial" w:hAnsi="Arial" w:cs="Arial"/>
          <w:rtl/>
          <w:lang w:bidi="he-IL"/>
        </w:rPr>
        <w:t>אחד משני הערכים המוג</w:t>
      </w:r>
      <w:r>
        <w:rPr>
          <w:rFonts w:ascii="Arial" w:hAnsi="Arial" w:cs="Arial" w:hint="cs"/>
          <w:rtl/>
          <w:lang w:bidi="he-IL"/>
        </w:rPr>
        <w:t>דרים ב</w:t>
      </w:r>
      <w:r>
        <w:rPr>
          <w:rFonts w:ascii="Arial" w:hAnsi="Arial" w:cs="Arial"/>
          <w:lang w:bidi="he-IL"/>
        </w:rPr>
        <w:t>define</w:t>
      </w:r>
      <w:r>
        <w:rPr>
          <w:rFonts w:ascii="Arial" w:hAnsi="Arial" w:cs="Arial" w:hint="cs"/>
          <w:rtl/>
          <w:lang w:bidi="he-IL"/>
        </w:rPr>
        <w:t xml:space="preserve">. </w:t>
      </w:r>
      <w:r w:rsidR="00346458">
        <w:rPr>
          <w:rFonts w:ascii="Arial" w:hAnsi="Arial" w:cs="Arial"/>
          <w:rtl/>
          <w:lang w:bidi="he-IL"/>
        </w:rPr>
        <w:t>שימו לב שאין לשנות ערכים אלה</w:t>
      </w:r>
      <w:r w:rsidR="00346458">
        <w:rPr>
          <w:rFonts w:ascii="Arial" w:hAnsi="Arial" w:cs="Arial" w:hint="cs"/>
          <w:rtl/>
          <w:lang w:bidi="he-IL"/>
        </w:rPr>
        <w:t xml:space="preserve"> כדי</w:t>
      </w:r>
      <w:r w:rsidRPr="00181E60">
        <w:rPr>
          <w:rFonts w:ascii="Arial" w:hAnsi="Arial" w:cs="Arial"/>
          <w:rtl/>
          <w:lang w:bidi="he-IL"/>
        </w:rPr>
        <w:t xml:space="preserve"> שהמימוש</w:t>
      </w:r>
      <w:r w:rsidR="00346458">
        <w:rPr>
          <w:rFonts w:ascii="Arial" w:hAnsi="Arial" w:cs="Arial" w:hint="cs"/>
          <w:rtl/>
          <w:lang w:bidi="he-IL"/>
        </w:rPr>
        <w:t xml:space="preserve"> לא</w:t>
      </w:r>
      <w:r w:rsidRPr="00181E60">
        <w:rPr>
          <w:rFonts w:ascii="Arial" w:hAnsi="Arial" w:cs="Arial"/>
          <w:rtl/>
          <w:lang w:bidi="he-IL"/>
        </w:rPr>
        <w:t xml:space="preserve"> ישבר</w:t>
      </w:r>
      <w:r>
        <w:rPr>
          <w:rFonts w:ascii="Arial" w:hAnsi="Arial" w:cs="Arial" w:hint="cs"/>
          <w:rtl/>
          <w:lang w:bidi="he-IL"/>
        </w:rPr>
        <w:t xml:space="preserve">). השחקן הלבן </w:t>
      </w:r>
      <w:r w:rsidR="00346458">
        <w:rPr>
          <w:rFonts w:ascii="Arial" w:hAnsi="Arial" w:cs="Arial" w:hint="cs"/>
          <w:rtl/>
          <w:lang w:bidi="he-IL"/>
        </w:rPr>
        <w:t>מבצע את המהלך הראשון</w:t>
      </w:r>
      <w:r>
        <w:rPr>
          <w:rFonts w:ascii="Arial" w:hAnsi="Arial" w:cs="Arial" w:hint="cs"/>
          <w:rtl/>
          <w:lang w:bidi="he-IL"/>
        </w:rPr>
        <w:t xml:space="preserve"> על פי הגדרת התרגיל.</w:t>
      </w:r>
    </w:p>
    <w:p w:rsidR="00FC202F" w:rsidRDefault="00FC202F" w:rsidP="00FC202F">
      <w:pPr>
        <w:bidi/>
        <w:ind w:left="284"/>
        <w:jc w:val="both"/>
        <w:rPr>
          <w:rFonts w:ascii="Arial" w:hAnsi="Arial" w:cs="Arial"/>
          <w:rtl/>
          <w:lang w:bidi="he-IL"/>
        </w:rPr>
      </w:pPr>
      <w:r w:rsidRPr="00181E60">
        <w:rPr>
          <w:rFonts w:ascii="Arial" w:hAnsi="Arial" w:cs="Arial"/>
          <w:rtl/>
          <w:lang w:bidi="he-IL"/>
        </w:rPr>
        <w:t xml:space="preserve">בכל תור מתקבל תו יחיד (במימוש בפונקציה </w:t>
      </w:r>
      <w:r w:rsidRPr="00BA2FCC">
        <w:rPr>
          <w:rFonts w:ascii="Arial" w:hAnsi="Arial" w:cs="Arial"/>
          <w:lang w:bidi="he-IL"/>
        </w:rPr>
        <w:t>GetInputLoc</w:t>
      </w:r>
      <w:r w:rsidRPr="00181E60">
        <w:rPr>
          <w:rFonts w:ascii="Arial" w:hAnsi="Arial" w:cs="Arial"/>
          <w:rtl/>
          <w:lang w:bidi="he-IL"/>
        </w:rPr>
        <w:t xml:space="preserve">) המציין את כיוון התנועה של הנחש (ערכי התוים ומשמעותם מוגדרים באמצעות </w:t>
      </w:r>
      <w:r w:rsidRPr="00181E60">
        <w:rPr>
          <w:rFonts w:ascii="Arial" w:hAnsi="Arial" w:cs="Arial"/>
        </w:rPr>
        <w:t>define</w:t>
      </w:r>
      <w:r w:rsidRPr="00181E60">
        <w:rPr>
          <w:rFonts w:ascii="Arial" w:hAnsi="Arial" w:cs="Arial"/>
          <w:rtl/>
          <w:lang w:bidi="he-IL"/>
        </w:rPr>
        <w:t xml:space="preserve"> במימוש).</w:t>
      </w:r>
    </w:p>
    <w:p w:rsidR="00FC202F" w:rsidRPr="00181E60" w:rsidRDefault="00FC202F" w:rsidP="00F217E0">
      <w:pPr>
        <w:bidi/>
        <w:ind w:left="284"/>
        <w:jc w:val="both"/>
        <w:rPr>
          <w:rFonts w:ascii="Arial" w:hAnsi="Arial" w:cs="Arial"/>
          <w:rtl/>
          <w:lang w:bidi="he-IL"/>
        </w:rPr>
      </w:pPr>
      <w:r>
        <w:rPr>
          <w:rFonts w:ascii="Arial" w:hAnsi="Arial" w:cs="Arial" w:hint="cs"/>
          <w:rtl/>
          <w:lang w:bidi="he-IL"/>
        </w:rPr>
        <w:t xml:space="preserve">הדפסת הלוח מתבצעת בפונקציה </w:t>
      </w:r>
      <w:r>
        <w:rPr>
          <w:rFonts w:ascii="Arial" w:hAnsi="Arial" w:cs="Arial"/>
          <w:lang w:bidi="he-IL"/>
        </w:rPr>
        <w:t>Print</w:t>
      </w:r>
      <w:r>
        <w:rPr>
          <w:rFonts w:ascii="Arial" w:hAnsi="Arial" w:cs="Arial" w:hint="cs"/>
          <w:rtl/>
          <w:lang w:bidi="he-IL"/>
        </w:rPr>
        <w:t xml:space="preserve">: נחש מחולק לכמה </w:t>
      </w:r>
      <w:r>
        <w:rPr>
          <w:rFonts w:ascii="Arial" w:hAnsi="Arial" w:cs="Arial"/>
          <w:lang w:bidi="he-IL"/>
        </w:rPr>
        <w:t>segment</w:t>
      </w:r>
      <w:r>
        <w:rPr>
          <w:rFonts w:ascii="Arial" w:hAnsi="Arial" w:cs="Arial" w:hint="cs"/>
          <w:rtl/>
          <w:lang w:bidi="he-IL"/>
        </w:rPr>
        <w:t xml:space="preserve">ים, כאשר כל </w:t>
      </w:r>
      <w:r>
        <w:rPr>
          <w:rFonts w:ascii="Arial" w:hAnsi="Arial" w:cs="Arial"/>
          <w:lang w:bidi="he-IL"/>
        </w:rPr>
        <w:t>segment</w:t>
      </w:r>
      <w:r>
        <w:rPr>
          <w:rFonts w:ascii="Arial" w:hAnsi="Arial" w:cs="Arial" w:hint="cs"/>
          <w:rtl/>
          <w:lang w:bidi="he-IL"/>
        </w:rPr>
        <w:t xml:space="preserve"> מודפס כמספר. ראש הנחש מסומן במספר 1 עבור השחקן הלבן, ו</w:t>
      </w:r>
      <w:r>
        <w:rPr>
          <w:rFonts w:ascii="Arial" w:hAnsi="Arial" w:cs="Arial"/>
          <w:lang w:bidi="he-IL"/>
        </w:rPr>
        <w:t>-1</w:t>
      </w:r>
      <w:r>
        <w:rPr>
          <w:rFonts w:ascii="Arial" w:hAnsi="Arial" w:cs="Arial" w:hint="cs"/>
          <w:rtl/>
          <w:lang w:bidi="he-IL"/>
        </w:rPr>
        <w:t xml:space="preserve"> עבור השחקן השחור. המשכי הנחשים (ה</w:t>
      </w:r>
      <w:r>
        <w:rPr>
          <w:rFonts w:ascii="Arial" w:hAnsi="Arial" w:cs="Arial"/>
          <w:lang w:bidi="he-IL"/>
        </w:rPr>
        <w:t>segment</w:t>
      </w:r>
      <w:r>
        <w:rPr>
          <w:rFonts w:ascii="Arial" w:hAnsi="Arial" w:cs="Arial" w:hint="cs"/>
          <w:rtl/>
          <w:lang w:bidi="he-IL"/>
        </w:rPr>
        <w:t>ים הבאים של גופי הנחשים) מסומנים על ידי הגדלת הערך המוחלט ב1 לעומת ה</w:t>
      </w:r>
      <w:r>
        <w:rPr>
          <w:rFonts w:ascii="Arial" w:hAnsi="Arial" w:cs="Arial"/>
          <w:lang w:bidi="he-IL"/>
        </w:rPr>
        <w:t>segment</w:t>
      </w:r>
      <w:r>
        <w:rPr>
          <w:rFonts w:ascii="Arial" w:hAnsi="Arial" w:cs="Arial" w:hint="cs"/>
          <w:rtl/>
          <w:lang w:bidi="he-IL"/>
        </w:rPr>
        <w:t xml:space="preserve"> הקודם</w:t>
      </w:r>
      <w:r w:rsidR="00F42D77">
        <w:rPr>
          <w:rFonts w:ascii="Arial" w:hAnsi="Arial" w:cs="Arial" w:hint="cs"/>
          <w:rtl/>
          <w:lang w:bidi="he-IL"/>
        </w:rPr>
        <w:t xml:space="preserve"> ללא שינוי הסימן</w:t>
      </w:r>
      <w:r w:rsidR="00F217E0">
        <w:rPr>
          <w:rFonts w:ascii="Arial" w:hAnsi="Arial" w:cs="Arial" w:hint="cs"/>
          <w:rtl/>
          <w:lang w:bidi="he-IL"/>
        </w:rPr>
        <w:t xml:space="preserve"> (+\-)</w:t>
      </w:r>
      <w:r>
        <w:rPr>
          <w:rFonts w:ascii="Arial" w:hAnsi="Arial" w:cs="Arial" w:hint="cs"/>
          <w:rtl/>
          <w:lang w:bidi="he-IL"/>
        </w:rPr>
        <w:t>.</w:t>
      </w:r>
    </w:p>
    <w:p w:rsidR="00FC202F" w:rsidRDefault="00FC202F" w:rsidP="00FC202F">
      <w:pPr>
        <w:bidi/>
        <w:ind w:left="284"/>
        <w:jc w:val="both"/>
        <w:rPr>
          <w:rFonts w:ascii="Arial" w:hAnsi="Arial" w:cs="Arial"/>
          <w:rtl/>
          <w:lang w:bidi="he-IL"/>
        </w:rPr>
      </w:pPr>
      <w:r>
        <w:rPr>
          <w:rFonts w:ascii="Arial" w:hAnsi="Arial" w:cs="Arial" w:hint="cs"/>
          <w:rtl/>
          <w:lang w:bidi="he-IL"/>
        </w:rPr>
        <w:t>שימו לב, המימוש נועד לעזור לכם. אתם יכולים לשנות אותו כרצונכם, ואפילו לכתוב מימוש שונה לחלוטין (לא מומלץ).</w:t>
      </w:r>
    </w:p>
    <w:p w:rsidR="00176117" w:rsidRDefault="00825478" w:rsidP="0098027D">
      <w:pPr>
        <w:bidi/>
        <w:ind w:left="284"/>
        <w:jc w:val="both"/>
        <w:rPr>
          <w:rFonts w:ascii="Arial" w:hAnsi="Arial" w:cs="Arial"/>
          <w:lang w:bidi="he-IL"/>
        </w:rPr>
      </w:pPr>
      <w:r>
        <w:rPr>
          <w:rFonts w:ascii="Arial" w:hAnsi="Arial" w:cs="Arial" w:hint="cs"/>
          <w:rtl/>
          <w:lang w:bidi="he-IL"/>
        </w:rPr>
        <w:t>בעזרת כתיבה ל</w:t>
      </w:r>
      <w:r w:rsidR="0039562C">
        <w:rPr>
          <w:rFonts w:ascii="Arial" w:hAnsi="Arial" w:cs="Arial"/>
          <w:rtl/>
          <w:lang w:bidi="he-IL"/>
        </w:rPr>
        <w:t xml:space="preserve">התקן </w:t>
      </w:r>
      <w:r>
        <w:rPr>
          <w:rFonts w:ascii="Arial" w:hAnsi="Arial" w:cs="Arial" w:hint="cs"/>
          <w:rtl/>
          <w:lang w:bidi="he-IL"/>
        </w:rPr>
        <w:t xml:space="preserve">ניתן </w:t>
      </w:r>
      <w:r w:rsidR="0039562C">
        <w:rPr>
          <w:rFonts w:ascii="Arial" w:hAnsi="Arial" w:cs="Arial" w:hint="cs"/>
          <w:rtl/>
          <w:lang w:bidi="he-IL"/>
        </w:rPr>
        <w:t>לבצע מהלך במשחק.</w:t>
      </w:r>
      <w:r w:rsidR="0039562C">
        <w:rPr>
          <w:rFonts w:ascii="Arial" w:hAnsi="Arial" w:cs="Arial"/>
          <w:rtl/>
          <w:lang w:bidi="he-IL"/>
        </w:rPr>
        <w:t xml:space="preserve"> </w:t>
      </w:r>
      <w:r w:rsidR="0039562C">
        <w:rPr>
          <w:rFonts w:ascii="Arial" w:hAnsi="Arial" w:cs="Arial" w:hint="cs"/>
          <w:rtl/>
          <w:lang w:bidi="he-IL"/>
        </w:rPr>
        <w:t xml:space="preserve">כדי לבצע מהלך יבקש </w:t>
      </w:r>
      <w:r>
        <w:rPr>
          <w:rFonts w:ascii="Arial" w:hAnsi="Arial" w:cs="Arial" w:hint="cs"/>
          <w:rtl/>
          <w:lang w:bidi="he-IL"/>
        </w:rPr>
        <w:t>ה</w:t>
      </w:r>
      <w:r w:rsidR="0098027D">
        <w:rPr>
          <w:rFonts w:ascii="Arial" w:hAnsi="Arial" w:cs="Arial" w:hint="cs"/>
          <w:rtl/>
          <w:lang w:bidi="he-IL"/>
        </w:rPr>
        <w:t>שחקן</w:t>
      </w:r>
      <w:r>
        <w:rPr>
          <w:rFonts w:ascii="Arial" w:hAnsi="Arial" w:cs="Arial" w:hint="cs"/>
          <w:rtl/>
          <w:lang w:bidi="he-IL"/>
        </w:rPr>
        <w:t xml:space="preserve"> </w:t>
      </w:r>
      <w:r w:rsidR="00CC0E6A">
        <w:rPr>
          <w:rFonts w:ascii="Arial" w:hAnsi="Arial" w:cs="Arial" w:hint="cs"/>
          <w:rtl/>
          <w:lang w:bidi="he-IL"/>
        </w:rPr>
        <w:t>לבצע את המהלך</w:t>
      </w:r>
      <w:r w:rsidR="00F217E0">
        <w:rPr>
          <w:rFonts w:ascii="Arial" w:hAnsi="Arial" w:cs="Arial" w:hint="cs"/>
          <w:rtl/>
          <w:lang w:bidi="he-IL"/>
        </w:rPr>
        <w:t xml:space="preserve"> על ידי שליחת התו המתאים</w:t>
      </w:r>
      <w:r w:rsidR="0049220F">
        <w:rPr>
          <w:rFonts w:ascii="Arial" w:hAnsi="Arial" w:cs="Arial" w:hint="cs"/>
          <w:rtl/>
          <w:lang w:bidi="he-IL"/>
        </w:rPr>
        <w:t xml:space="preserve"> ב</w:t>
      </w:r>
      <w:r>
        <w:rPr>
          <w:rFonts w:ascii="Arial" w:hAnsi="Arial" w:cs="Arial" w:hint="cs"/>
          <w:rtl/>
          <w:lang w:bidi="he-IL"/>
        </w:rPr>
        <w:t>אמצעות ה</w:t>
      </w:r>
      <w:r w:rsidR="0049220F">
        <w:rPr>
          <w:rFonts w:ascii="Arial" w:hAnsi="Arial" w:cs="Arial" w:hint="cs"/>
          <w:rtl/>
          <w:lang w:bidi="he-IL"/>
        </w:rPr>
        <w:t xml:space="preserve">פונקציה </w:t>
      </w:r>
      <w:r w:rsidR="0049220F">
        <w:rPr>
          <w:rFonts w:ascii="Arial" w:hAnsi="Arial" w:cs="Arial"/>
          <w:lang w:bidi="he-IL"/>
        </w:rPr>
        <w:t>write</w:t>
      </w:r>
      <w:r w:rsidR="00F217E0">
        <w:rPr>
          <w:rFonts w:ascii="Arial" w:hAnsi="Arial" w:cs="Arial" w:hint="cs"/>
          <w:rtl/>
          <w:lang w:bidi="he-IL"/>
        </w:rPr>
        <w:t xml:space="preserve"> (ניתן לקבץ כמה בקשות על ידי שליחת יותר מתו אחד)</w:t>
      </w:r>
      <w:r w:rsidR="00CC0E6A">
        <w:rPr>
          <w:rFonts w:ascii="Arial" w:hAnsi="Arial" w:cs="Arial" w:hint="cs"/>
          <w:rtl/>
          <w:lang w:bidi="he-IL"/>
        </w:rPr>
        <w:t xml:space="preserve">. בקשה זו </w:t>
      </w:r>
      <w:r>
        <w:rPr>
          <w:rFonts w:ascii="Arial" w:hAnsi="Arial" w:cs="Arial" w:hint="cs"/>
          <w:rtl/>
          <w:lang w:bidi="he-IL"/>
        </w:rPr>
        <w:t>תחסום</w:t>
      </w:r>
      <w:r w:rsidR="00CC0E6A">
        <w:rPr>
          <w:rFonts w:ascii="Arial" w:hAnsi="Arial" w:cs="Arial" w:hint="cs"/>
          <w:rtl/>
          <w:lang w:bidi="he-IL"/>
        </w:rPr>
        <w:t xml:space="preserve"> </w:t>
      </w:r>
      <w:r w:rsidR="00DF0E4D">
        <w:rPr>
          <w:rFonts w:ascii="Arial" w:hAnsi="Arial" w:cs="Arial" w:hint="cs"/>
          <w:rtl/>
          <w:lang w:bidi="he-IL"/>
        </w:rPr>
        <w:t xml:space="preserve">את הקריאה </w:t>
      </w:r>
      <w:r w:rsidR="00CC0E6A">
        <w:rPr>
          <w:rFonts w:ascii="Arial" w:hAnsi="Arial" w:cs="Arial" w:hint="cs"/>
          <w:rtl/>
          <w:lang w:bidi="he-IL"/>
        </w:rPr>
        <w:t>עד ש</w:t>
      </w:r>
      <w:r w:rsidR="009F1711">
        <w:rPr>
          <w:rFonts w:ascii="Arial" w:hAnsi="Arial" w:cs="Arial" w:hint="cs"/>
          <w:rtl/>
          <w:lang w:bidi="he-IL"/>
        </w:rPr>
        <w:t>ל</w:t>
      </w:r>
      <w:r w:rsidR="00AA46C2">
        <w:rPr>
          <w:rFonts w:ascii="Arial" w:hAnsi="Arial" w:cs="Arial" w:hint="cs"/>
          <w:rtl/>
          <w:lang w:bidi="he-IL"/>
        </w:rPr>
        <w:t xml:space="preserve">שחקן </w:t>
      </w:r>
      <w:r w:rsidR="009F1711">
        <w:rPr>
          <w:rFonts w:ascii="Arial" w:hAnsi="Arial" w:cs="Arial" w:hint="cs"/>
          <w:rtl/>
          <w:lang w:bidi="he-IL"/>
        </w:rPr>
        <w:t xml:space="preserve">יהיה מותר </w:t>
      </w:r>
      <w:r w:rsidR="00CC0E6A">
        <w:rPr>
          <w:rFonts w:ascii="Arial" w:hAnsi="Arial" w:cs="Arial" w:hint="cs"/>
          <w:rtl/>
          <w:lang w:bidi="he-IL"/>
        </w:rPr>
        <w:t xml:space="preserve">לבצע את המהלך </w:t>
      </w:r>
      <w:r w:rsidR="00CD09E7">
        <w:rPr>
          <w:rFonts w:ascii="Arial" w:hAnsi="Arial" w:cs="Arial" w:hint="cs"/>
          <w:rtl/>
          <w:lang w:bidi="he-IL"/>
        </w:rPr>
        <w:t xml:space="preserve">על פי כללי המשחק </w:t>
      </w:r>
      <w:r w:rsidR="00CC0E6A">
        <w:rPr>
          <w:rFonts w:ascii="Arial" w:hAnsi="Arial" w:cs="Arial" w:hint="cs"/>
          <w:rtl/>
          <w:lang w:bidi="he-IL"/>
        </w:rPr>
        <w:t>(כלומר, זהו תורו</w:t>
      </w:r>
      <w:r w:rsidR="00592A65">
        <w:rPr>
          <w:rFonts w:ascii="Arial" w:hAnsi="Arial" w:cs="Arial" w:hint="cs"/>
          <w:rtl/>
          <w:lang w:bidi="he-IL"/>
        </w:rPr>
        <w:t xml:space="preserve"> של השחקן שרוצה לבצע את המהלך</w:t>
      </w:r>
      <w:r w:rsidR="00CC0E6A">
        <w:rPr>
          <w:rFonts w:ascii="Arial" w:hAnsi="Arial" w:cs="Arial" w:hint="cs"/>
          <w:rtl/>
          <w:lang w:bidi="he-IL"/>
        </w:rPr>
        <w:t>).</w:t>
      </w:r>
    </w:p>
    <w:p w:rsidR="006D12CA" w:rsidRPr="00AE431F" w:rsidRDefault="00176117" w:rsidP="00CC65A1">
      <w:pPr>
        <w:bidi/>
        <w:spacing w:before="120" w:after="120" w:line="360" w:lineRule="auto"/>
        <w:jc w:val="both"/>
        <w:rPr>
          <w:rFonts w:ascii="Tahoma" w:hAnsi="Tahoma" w:cs="Tahoma"/>
          <w:b/>
          <w:bCs/>
          <w:sz w:val="28"/>
          <w:szCs w:val="28"/>
        </w:rPr>
      </w:pPr>
      <w:r>
        <w:rPr>
          <w:rFonts w:ascii="Tahoma" w:hAnsi="Tahoma" w:cs="Tahoma"/>
          <w:b/>
          <w:bCs/>
          <w:sz w:val="28"/>
          <w:szCs w:val="28"/>
          <w:rtl/>
          <w:lang w:bidi="he-IL"/>
        </w:rPr>
        <w:br w:type="page"/>
      </w:r>
      <w:r w:rsidR="006D12CA">
        <w:rPr>
          <w:rFonts w:ascii="Tahoma" w:hAnsi="Tahoma" w:cs="Tahoma"/>
          <w:b/>
          <w:bCs/>
          <w:sz w:val="28"/>
          <w:szCs w:val="28"/>
          <w:rtl/>
          <w:lang w:bidi="he-IL"/>
        </w:rPr>
        <w:lastRenderedPageBreak/>
        <w:t>מנהל ההתקן – תיאור מפורט</w:t>
      </w:r>
    </w:p>
    <w:p w:rsidR="006D12CA" w:rsidRPr="000E100C" w:rsidRDefault="006D12CA" w:rsidP="00B52BAD">
      <w:pPr>
        <w:bidi/>
        <w:ind w:left="284"/>
        <w:jc w:val="both"/>
        <w:rPr>
          <w:rFonts w:ascii="Arial" w:hAnsi="Arial" w:cs="Arial"/>
          <w:sz w:val="28"/>
          <w:szCs w:val="28"/>
          <w:u w:val="single"/>
          <w:rtl/>
          <w:lang w:bidi="he-IL"/>
        </w:rPr>
      </w:pPr>
      <w:r>
        <w:rPr>
          <w:rFonts w:ascii="Arial" w:hAnsi="Arial" w:cs="Arial"/>
          <w:sz w:val="28"/>
          <w:szCs w:val="28"/>
          <w:u w:val="single"/>
          <w:rtl/>
          <w:lang w:bidi="he-IL"/>
        </w:rPr>
        <w:t>ההתקן ומנהל ההתקן</w:t>
      </w:r>
    </w:p>
    <w:p w:rsidR="006D12CA" w:rsidRPr="009F0426" w:rsidRDefault="006D12CA" w:rsidP="00F1532A">
      <w:pPr>
        <w:bidi/>
        <w:ind w:left="284"/>
        <w:jc w:val="both"/>
        <w:rPr>
          <w:rFonts w:ascii="Arial" w:hAnsi="Arial" w:cs="Arial"/>
          <w:rtl/>
          <w:lang w:bidi="he-IL"/>
        </w:rPr>
      </w:pPr>
      <w:r>
        <w:rPr>
          <w:rFonts w:ascii="Arial" w:hAnsi="Arial" w:cs="Arial"/>
          <w:rtl/>
          <w:lang w:bidi="he-IL"/>
        </w:rPr>
        <w:t xml:space="preserve">שמו של מנהל ההתקן הוא </w:t>
      </w:r>
      <w:r w:rsidR="00F1532A">
        <w:rPr>
          <w:rFonts w:ascii="Arial" w:hAnsi="Arial" w:cs="Arial"/>
          <w:lang w:bidi="he-IL"/>
        </w:rPr>
        <w:t>snake</w:t>
      </w:r>
      <w:r>
        <w:rPr>
          <w:rFonts w:ascii="Arial" w:hAnsi="Arial" w:cs="Arial"/>
          <w:rtl/>
          <w:lang w:bidi="he-IL"/>
        </w:rPr>
        <w:t xml:space="preserve">, והוא ימומש כמודול. המספר הראשי של מנהל ההתקן יוקצה באופן דינמי. ניתן להוריד מאתר הבית (יחד עם הגדרות תרגיל זה) את הקובץ </w:t>
      </w:r>
      <w:r w:rsidR="00F1532A">
        <w:rPr>
          <w:rFonts w:ascii="Arial" w:hAnsi="Arial" w:cs="Arial"/>
          <w:lang w:bidi="he-IL"/>
        </w:rPr>
        <w:t>snake</w:t>
      </w:r>
      <w:r>
        <w:rPr>
          <w:rFonts w:ascii="Arial" w:hAnsi="Arial" w:cs="Arial"/>
          <w:lang w:bidi="he-IL"/>
        </w:rPr>
        <w:t>.h</w:t>
      </w:r>
      <w:r>
        <w:rPr>
          <w:rFonts w:ascii="Arial" w:hAnsi="Arial" w:cs="Arial"/>
          <w:rtl/>
          <w:lang w:bidi="he-IL"/>
        </w:rPr>
        <w:t xml:space="preserve">. עליכם לממש את מנהל ההתקן בקובץ בשם </w:t>
      </w:r>
      <w:r w:rsidR="00F1532A">
        <w:rPr>
          <w:rFonts w:ascii="Arial" w:hAnsi="Arial" w:cs="Arial"/>
          <w:lang w:bidi="he-IL"/>
        </w:rPr>
        <w:t>snake</w:t>
      </w:r>
      <w:r>
        <w:rPr>
          <w:rFonts w:ascii="Arial" w:hAnsi="Arial" w:cs="Arial"/>
          <w:lang w:bidi="he-IL"/>
        </w:rPr>
        <w:t>.c</w:t>
      </w:r>
      <w:r>
        <w:rPr>
          <w:rFonts w:ascii="Arial" w:hAnsi="Arial" w:cs="Arial"/>
          <w:rtl/>
          <w:lang w:bidi="he-IL"/>
        </w:rPr>
        <w:t>, על סמך ההגדרות המופיעות ב-</w:t>
      </w:r>
      <w:r>
        <w:rPr>
          <w:rFonts w:ascii="Arial" w:hAnsi="Arial" w:cs="Arial"/>
          <w:lang w:bidi="he-IL"/>
        </w:rPr>
        <w:t>header file</w:t>
      </w:r>
      <w:r>
        <w:rPr>
          <w:rFonts w:ascii="Arial" w:hAnsi="Arial" w:cs="Arial"/>
          <w:rtl/>
          <w:lang w:bidi="he-IL"/>
        </w:rPr>
        <w:t>.</w:t>
      </w:r>
    </w:p>
    <w:p w:rsidR="006D12CA" w:rsidRDefault="006D12CA" w:rsidP="009F0426">
      <w:pPr>
        <w:bidi/>
        <w:ind w:left="284"/>
        <w:jc w:val="both"/>
        <w:rPr>
          <w:rFonts w:ascii="Arial" w:hAnsi="Arial" w:cs="Arial"/>
          <w:rtl/>
          <w:lang w:bidi="he-IL"/>
        </w:rPr>
      </w:pPr>
    </w:p>
    <w:p w:rsidR="006D12CA" w:rsidRDefault="006D12CA" w:rsidP="00F85B0E">
      <w:pPr>
        <w:bidi/>
        <w:ind w:left="284"/>
        <w:jc w:val="both"/>
        <w:rPr>
          <w:rFonts w:ascii="Arial" w:hAnsi="Arial" w:cs="Arial"/>
          <w:rtl/>
          <w:lang w:bidi="he-IL"/>
        </w:rPr>
      </w:pPr>
      <w:r>
        <w:rPr>
          <w:rFonts w:ascii="Arial" w:hAnsi="Arial" w:cs="Arial"/>
          <w:rtl/>
          <w:lang w:bidi="he-IL"/>
        </w:rPr>
        <w:t xml:space="preserve">ניתן לייצר מספר </w:t>
      </w:r>
      <w:r w:rsidR="00F85B0E">
        <w:rPr>
          <w:rFonts w:ascii="Arial" w:hAnsi="Arial" w:cs="Arial" w:hint="cs"/>
          <w:rtl/>
          <w:lang w:bidi="he-IL"/>
        </w:rPr>
        <w:t>משחקים</w:t>
      </w:r>
      <w:r>
        <w:rPr>
          <w:rFonts w:ascii="Arial" w:hAnsi="Arial" w:cs="Arial"/>
          <w:rtl/>
          <w:lang w:bidi="he-IL"/>
        </w:rPr>
        <w:t xml:space="preserve"> שינוהלו על-ידי מנהל ההתקן. </w:t>
      </w:r>
      <w:r w:rsidRPr="00513834">
        <w:rPr>
          <w:rFonts w:ascii="Arial" w:hAnsi="Arial" w:cs="Arial"/>
          <w:rtl/>
          <w:lang w:bidi="he-IL"/>
        </w:rPr>
        <w:t xml:space="preserve">מספר </w:t>
      </w:r>
      <w:r w:rsidR="00F85B0E">
        <w:rPr>
          <w:rFonts w:ascii="Arial" w:hAnsi="Arial" w:cs="Arial" w:hint="cs"/>
          <w:rtl/>
          <w:lang w:bidi="he-IL"/>
        </w:rPr>
        <w:t>המשחקים</w:t>
      </w:r>
      <w:r w:rsidRPr="00513834">
        <w:rPr>
          <w:rFonts w:ascii="Arial" w:hAnsi="Arial" w:cs="Arial"/>
          <w:rtl/>
          <w:lang w:bidi="he-IL"/>
        </w:rPr>
        <w:t xml:space="preserve"> שעל מנהל ההתקן לתמוך בהם יועבר לו כפרמטר בעת יצירתו</w:t>
      </w:r>
      <w:r>
        <w:rPr>
          <w:rFonts w:ascii="Arial" w:hAnsi="Arial" w:cs="Arial"/>
          <w:rtl/>
          <w:lang w:bidi="he-IL"/>
        </w:rPr>
        <w:t xml:space="preserve"> (כלומר בביצוע </w:t>
      </w:r>
      <w:r>
        <w:rPr>
          <w:rFonts w:ascii="Arial" w:hAnsi="Arial" w:cs="Arial"/>
          <w:lang w:bidi="he-IL"/>
        </w:rPr>
        <w:t>insmod</w:t>
      </w:r>
      <w:r>
        <w:rPr>
          <w:rFonts w:ascii="Arial" w:hAnsi="Arial" w:cs="Arial"/>
          <w:rtl/>
          <w:lang w:bidi="he-IL"/>
        </w:rPr>
        <w:t xml:space="preserve">). שם הפרמטר הינו </w:t>
      </w:r>
      <w:r w:rsidR="00F85B0E">
        <w:rPr>
          <w:rFonts w:ascii="Arial" w:hAnsi="Arial" w:cs="Arial"/>
          <w:lang w:bidi="he-IL"/>
        </w:rPr>
        <w:t>max</w:t>
      </w:r>
      <w:r>
        <w:rPr>
          <w:rFonts w:ascii="Arial" w:hAnsi="Arial" w:cs="Arial"/>
          <w:lang w:bidi="he-IL"/>
        </w:rPr>
        <w:t>_games</w:t>
      </w:r>
      <w:r>
        <w:rPr>
          <w:rFonts w:ascii="Arial" w:hAnsi="Arial" w:cs="Arial"/>
          <w:rtl/>
          <w:lang w:bidi="he-IL"/>
        </w:rPr>
        <w:t xml:space="preserve"> וטיפוסו </w:t>
      </w:r>
      <w:r>
        <w:rPr>
          <w:rFonts w:ascii="Arial" w:hAnsi="Arial" w:cs="Arial"/>
          <w:lang w:bidi="he-IL"/>
        </w:rPr>
        <w:t>int</w:t>
      </w:r>
      <w:r>
        <w:rPr>
          <w:rFonts w:ascii="Arial" w:hAnsi="Arial" w:cs="Arial"/>
          <w:rtl/>
          <w:lang w:bidi="he-IL"/>
        </w:rPr>
        <w:t xml:space="preserve">. </w:t>
      </w:r>
      <w:r w:rsidR="00CB43E2">
        <w:rPr>
          <w:rFonts w:ascii="Arial" w:hAnsi="Arial" w:cs="Arial" w:hint="cs"/>
          <w:rtl/>
          <w:lang w:bidi="he-IL"/>
        </w:rPr>
        <w:t xml:space="preserve">ניסיון לייצר יותר ממספר ההתקנים המותר לא יבדק. </w:t>
      </w:r>
      <w:r w:rsidR="00BF03C3">
        <w:rPr>
          <w:rFonts w:ascii="Arial" w:hAnsi="Arial" w:cs="Arial" w:hint="cs"/>
          <w:rtl/>
          <w:lang w:bidi="he-IL"/>
        </w:rPr>
        <w:t>ה</w:t>
      </w:r>
      <w:r w:rsidR="00BF03C3">
        <w:rPr>
          <w:rFonts w:ascii="Arial" w:hAnsi="Arial" w:cs="Arial"/>
          <w:lang w:bidi="he-IL"/>
        </w:rPr>
        <w:t>minor</w:t>
      </w:r>
      <w:r w:rsidR="00BF03C3">
        <w:rPr>
          <w:rFonts w:ascii="Arial" w:hAnsi="Arial" w:cs="Arial" w:hint="cs"/>
          <w:rtl/>
          <w:lang w:bidi="he-IL"/>
        </w:rPr>
        <w:t xml:space="preserve"> של ההתקנים יהיה סדרתי החל מ</w:t>
      </w:r>
      <w:r w:rsidR="00BF03C3">
        <w:rPr>
          <w:rFonts w:ascii="Arial" w:hAnsi="Arial" w:cs="Arial"/>
          <w:lang w:bidi="he-IL"/>
        </w:rPr>
        <w:t>0</w:t>
      </w:r>
      <w:r w:rsidR="00BF03C3">
        <w:rPr>
          <w:rFonts w:ascii="Arial" w:hAnsi="Arial" w:cs="Arial" w:hint="cs"/>
          <w:rtl/>
          <w:lang w:bidi="he-IL"/>
        </w:rPr>
        <w:t xml:space="preserve">. </w:t>
      </w:r>
      <w:r>
        <w:rPr>
          <w:rFonts w:ascii="Arial" w:hAnsi="Arial" w:cs="Arial"/>
          <w:rtl/>
          <w:lang w:bidi="he-IL"/>
        </w:rPr>
        <w:t>כל התקן כזה יעבוד בצורה הבאה:</w:t>
      </w:r>
    </w:p>
    <w:p w:rsidR="006D12CA" w:rsidRDefault="006D12CA" w:rsidP="00B06579">
      <w:pPr>
        <w:numPr>
          <w:ilvl w:val="0"/>
          <w:numId w:val="9"/>
        </w:numPr>
        <w:bidi/>
        <w:jc w:val="both"/>
        <w:rPr>
          <w:rFonts w:ascii="Arial" w:hAnsi="Arial" w:cs="Arial"/>
          <w:lang w:bidi="he-IL"/>
        </w:rPr>
      </w:pPr>
      <w:r>
        <w:rPr>
          <w:rFonts w:ascii="Arial" w:hAnsi="Arial" w:cs="Arial"/>
          <w:rtl/>
          <w:lang w:bidi="he-IL"/>
        </w:rPr>
        <w:t>כל התקן יחזיק באו</w:t>
      </w:r>
      <w:r w:rsidR="00B06579">
        <w:rPr>
          <w:rFonts w:ascii="Arial" w:hAnsi="Arial" w:cs="Arial"/>
          <w:rtl/>
          <w:lang w:bidi="he-IL"/>
        </w:rPr>
        <w:t xml:space="preserve">פן בלתי תלוי בהתקנים האחרים </w:t>
      </w:r>
      <w:r>
        <w:rPr>
          <w:rFonts w:ascii="Arial" w:hAnsi="Arial" w:cs="Arial"/>
          <w:rtl/>
          <w:lang w:bidi="he-IL"/>
        </w:rPr>
        <w:t xml:space="preserve">משתנים </w:t>
      </w:r>
      <w:r w:rsidR="00B06579">
        <w:rPr>
          <w:rFonts w:ascii="Arial" w:hAnsi="Arial" w:cs="Arial" w:hint="cs"/>
          <w:rtl/>
          <w:lang w:bidi="he-IL"/>
        </w:rPr>
        <w:t>עבור המשחק עליו הוא אחראי.</w:t>
      </w:r>
    </w:p>
    <w:p w:rsidR="006D12CA" w:rsidRPr="00C11CA3" w:rsidRDefault="006D12CA" w:rsidP="00D65B98">
      <w:pPr>
        <w:numPr>
          <w:ilvl w:val="0"/>
          <w:numId w:val="9"/>
        </w:numPr>
        <w:bidi/>
        <w:jc w:val="both"/>
        <w:rPr>
          <w:rFonts w:ascii="Arial" w:hAnsi="Arial" w:cs="Arial"/>
          <w:rtl/>
          <w:lang w:bidi="he-IL"/>
        </w:rPr>
      </w:pPr>
      <w:r>
        <w:rPr>
          <w:rFonts w:ascii="Arial" w:hAnsi="Arial" w:cs="Arial"/>
          <w:rtl/>
          <w:lang w:bidi="he-IL"/>
        </w:rPr>
        <w:t>בעת פתיחת התקן, יוגרל</w:t>
      </w:r>
      <w:r w:rsidR="001E660A">
        <w:rPr>
          <w:rFonts w:ascii="Arial" w:hAnsi="Arial" w:cs="Arial" w:hint="cs"/>
          <w:rtl/>
          <w:lang w:bidi="he-IL"/>
        </w:rPr>
        <w:t xml:space="preserve"> לוח משחק </w:t>
      </w:r>
      <w:r w:rsidR="001E660A">
        <w:rPr>
          <w:rFonts w:ascii="Arial" w:hAnsi="Arial" w:cs="Arial"/>
          <w:rtl/>
          <w:lang w:bidi="he-IL"/>
        </w:rPr>
        <w:t>ו</w:t>
      </w:r>
      <w:r w:rsidR="001E660A">
        <w:rPr>
          <w:rFonts w:ascii="Arial" w:hAnsi="Arial" w:cs="Arial" w:hint="cs"/>
          <w:rtl/>
          <w:lang w:bidi="he-IL"/>
        </w:rPr>
        <w:t>שני תהליכים יוכלו</w:t>
      </w:r>
      <w:r w:rsidR="00D65B98">
        <w:rPr>
          <w:rFonts w:ascii="Arial" w:hAnsi="Arial" w:cs="Arial"/>
          <w:rtl/>
          <w:lang w:bidi="he-IL"/>
        </w:rPr>
        <w:t xml:space="preserve"> לפתוח במשחק מול ההתקן</w:t>
      </w:r>
      <w:r w:rsidR="00D65B98">
        <w:rPr>
          <w:rFonts w:ascii="Arial" w:hAnsi="Arial" w:cs="Arial" w:hint="cs"/>
          <w:rtl/>
          <w:lang w:bidi="he-IL"/>
        </w:rPr>
        <w:t xml:space="preserve"> (שימו לב שעליכם לשנות את המימוש של הגרלת המספר, מכיוון ש</w:t>
      </w:r>
      <w:r w:rsidR="00D65B98">
        <w:rPr>
          <w:rFonts w:ascii="Arial" w:hAnsi="Arial" w:cs="Arial"/>
          <w:lang w:bidi="he-IL"/>
        </w:rPr>
        <w:t>rand</w:t>
      </w:r>
      <w:r w:rsidR="00CC65A1">
        <w:rPr>
          <w:rFonts w:ascii="Arial" w:hAnsi="Arial" w:cs="Arial"/>
          <w:lang w:bidi="he-IL"/>
        </w:rPr>
        <w:t>()</w:t>
      </w:r>
      <w:r w:rsidR="00D65B98">
        <w:rPr>
          <w:rFonts w:ascii="Arial" w:hAnsi="Arial" w:cs="Arial" w:hint="cs"/>
          <w:rtl/>
          <w:lang w:bidi="he-IL"/>
        </w:rPr>
        <w:t xml:space="preserve"> אינו נתמך ב</w:t>
      </w:r>
      <w:r w:rsidR="00D65B98">
        <w:rPr>
          <w:rFonts w:ascii="Arial" w:hAnsi="Arial" w:cs="Arial"/>
          <w:lang w:bidi="he-IL"/>
        </w:rPr>
        <w:t>kernel</w:t>
      </w:r>
      <w:r w:rsidR="00D65B98">
        <w:rPr>
          <w:rFonts w:ascii="Arial" w:hAnsi="Arial" w:cs="Arial" w:hint="cs"/>
          <w:rtl/>
          <w:lang w:bidi="he-IL"/>
        </w:rPr>
        <w:t>).</w:t>
      </w:r>
    </w:p>
    <w:p w:rsidR="006D12CA" w:rsidRDefault="006D12CA" w:rsidP="00462B1E">
      <w:pPr>
        <w:bidi/>
        <w:ind w:left="284"/>
        <w:jc w:val="both"/>
        <w:rPr>
          <w:rFonts w:ascii="Arial" w:hAnsi="Arial" w:cs="Arial"/>
          <w:u w:val="single"/>
          <w:rtl/>
          <w:lang w:bidi="he-IL"/>
        </w:rPr>
      </w:pPr>
      <w:r>
        <w:rPr>
          <w:rFonts w:ascii="Arial" w:hAnsi="Arial" w:cs="Arial"/>
          <w:u w:val="single"/>
          <w:rtl/>
          <w:lang w:bidi="he-IL"/>
        </w:rPr>
        <w:t>פונקציות נתמכות</w:t>
      </w:r>
    </w:p>
    <w:p w:rsidR="006D12CA" w:rsidRDefault="006D12CA" w:rsidP="006C1630">
      <w:pPr>
        <w:bidi/>
        <w:ind w:left="284"/>
        <w:jc w:val="both"/>
        <w:rPr>
          <w:rFonts w:ascii="Arial" w:hAnsi="Arial" w:cs="Arial"/>
          <w:rtl/>
          <w:lang w:bidi="he-IL"/>
        </w:rPr>
      </w:pPr>
      <w:r w:rsidRPr="009F0426">
        <w:rPr>
          <w:rFonts w:ascii="Arial" w:hAnsi="Arial" w:cs="Arial"/>
          <w:rtl/>
          <w:lang w:bidi="he-IL"/>
        </w:rPr>
        <w:t xml:space="preserve">להלן </w:t>
      </w:r>
      <w:r>
        <w:rPr>
          <w:rFonts w:ascii="Arial" w:hAnsi="Arial" w:cs="Arial"/>
          <w:rtl/>
          <w:lang w:bidi="he-IL"/>
        </w:rPr>
        <w:t xml:space="preserve">תיאור הפונקציות שבהן מנהל ההתקן שלכם צריך לתמוך. כל הפעולות הבאות ישפיעו </w:t>
      </w:r>
      <w:r w:rsidRPr="00AF32F0">
        <w:rPr>
          <w:rFonts w:ascii="Arial" w:hAnsi="Arial" w:cs="Arial"/>
          <w:u w:val="single"/>
          <w:rtl/>
          <w:lang w:bidi="he-IL"/>
        </w:rPr>
        <w:t>אך ורק</w:t>
      </w:r>
      <w:r>
        <w:rPr>
          <w:rFonts w:ascii="Arial" w:hAnsi="Arial" w:cs="Arial"/>
          <w:rtl/>
          <w:lang w:bidi="he-IL"/>
        </w:rPr>
        <w:t xml:space="preserve"> על ההתקן עליו בוצעה הפעולה. ייתכן שרשימת ערכי החזרה אינה מכסה את כל המקרים והשגיאות האפשריים. במידה ואיתרתם מקרים נוספים, בחרו ערך חזרה מתאים (יש לתעד את זה בתיאור שאתם מגישים).</w:t>
      </w:r>
      <w:r>
        <w:rPr>
          <w:rFonts w:ascii="Arial" w:hAnsi="Arial" w:cs="Arial"/>
          <w:lang w:bidi="he-IL"/>
        </w:rPr>
        <w:t xml:space="preserve"> </w:t>
      </w:r>
      <w:r>
        <w:rPr>
          <w:rFonts w:ascii="Arial" w:hAnsi="Arial" w:cs="Arial"/>
          <w:rtl/>
          <w:lang w:bidi="he-IL"/>
        </w:rPr>
        <w:t xml:space="preserve">שימו לב שערכי השגיאה המפורטים הם אלה שתוכניות משתמש רואות במשתנה </w:t>
      </w:r>
      <w:r>
        <w:rPr>
          <w:rFonts w:ascii="Arial" w:hAnsi="Arial" w:cs="Arial"/>
          <w:lang w:bidi="he-IL"/>
        </w:rPr>
        <w:t>errno</w:t>
      </w:r>
      <w:r>
        <w:rPr>
          <w:rFonts w:ascii="Arial" w:hAnsi="Arial" w:cs="Arial"/>
          <w:rtl/>
          <w:lang w:bidi="he-IL"/>
        </w:rPr>
        <w:t xml:space="preserve"> (ראו תרגול 2).</w:t>
      </w:r>
    </w:p>
    <w:p w:rsidR="006D12CA" w:rsidRDefault="006D12CA" w:rsidP="00A41F52">
      <w:pPr>
        <w:bidi/>
        <w:ind w:left="284"/>
        <w:jc w:val="both"/>
        <w:rPr>
          <w:rFonts w:ascii="Arial" w:hAnsi="Arial" w:cs="Arial"/>
          <w:rtl/>
          <w:lang w:bidi="he-IL"/>
        </w:rPr>
      </w:pPr>
      <w:r>
        <w:rPr>
          <w:rFonts w:ascii="Arial" w:hAnsi="Arial" w:cs="Arial"/>
          <w:rtl/>
          <w:lang w:bidi="he-IL"/>
        </w:rPr>
        <w:t xml:space="preserve">שימו לב שבתרגיל זה עליכם לממש פונקציות </w:t>
      </w:r>
      <w:r>
        <w:rPr>
          <w:rFonts w:ascii="Arial" w:hAnsi="Arial" w:cs="Arial"/>
          <w:lang w:bidi="he-IL"/>
        </w:rPr>
        <w:t>read/write</w:t>
      </w:r>
      <w:r>
        <w:rPr>
          <w:rFonts w:ascii="Arial" w:hAnsi="Arial" w:cs="Arial"/>
          <w:rtl/>
          <w:lang w:bidi="he-IL"/>
        </w:rPr>
        <w:t xml:space="preserve"> עם התנהגות שונה מהסטנדרטית, חשוב לזכור שזה למטרת התרגיל בלבד ובאופן כללי התקן תווים לא ממומש כך, אלא יש שימוש במנגנונים שיועדו לכך (</w:t>
      </w:r>
      <w:r>
        <w:rPr>
          <w:rFonts w:ascii="Arial" w:hAnsi="Arial" w:cs="Arial"/>
          <w:lang w:bidi="he-IL"/>
        </w:rPr>
        <w:t>ioctl</w:t>
      </w:r>
      <w:r>
        <w:rPr>
          <w:rFonts w:ascii="Arial" w:hAnsi="Arial" w:cs="Arial"/>
          <w:rtl/>
          <w:lang w:bidi="he-IL"/>
        </w:rPr>
        <w:t>).</w:t>
      </w:r>
    </w:p>
    <w:p w:rsidR="006D12CA" w:rsidRPr="009F0426" w:rsidRDefault="006D12CA" w:rsidP="009D1A37">
      <w:pPr>
        <w:bidi/>
        <w:ind w:left="284"/>
        <w:jc w:val="both"/>
        <w:rPr>
          <w:rFonts w:ascii="Arial" w:hAnsi="Arial" w:cs="Arial"/>
          <w:rtl/>
          <w:lang w:bidi="he-IL"/>
        </w:rPr>
      </w:pPr>
    </w:p>
    <w:p w:rsidR="006D12CA" w:rsidRDefault="006D12CA" w:rsidP="0098027D">
      <w:pPr>
        <w:numPr>
          <w:ilvl w:val="0"/>
          <w:numId w:val="10"/>
        </w:numPr>
        <w:bidi/>
        <w:jc w:val="both"/>
        <w:rPr>
          <w:rFonts w:ascii="Arial" w:hAnsi="Arial" w:cs="Arial"/>
          <w:rtl/>
          <w:lang w:bidi="he-IL"/>
        </w:rPr>
      </w:pPr>
      <w:r>
        <w:rPr>
          <w:rFonts w:ascii="Arial" w:hAnsi="Arial" w:cs="Arial"/>
          <w:lang w:bidi="he-IL"/>
        </w:rPr>
        <w:t>open</w:t>
      </w:r>
      <w:r>
        <w:rPr>
          <w:rFonts w:ascii="Arial" w:hAnsi="Arial" w:cs="Arial"/>
          <w:rtl/>
          <w:lang w:bidi="he-IL"/>
        </w:rPr>
        <w:t xml:space="preserve"> – </w:t>
      </w:r>
      <w:r w:rsidR="000646F9">
        <w:rPr>
          <w:rFonts w:ascii="Arial" w:hAnsi="Arial" w:cs="Arial"/>
          <w:rtl/>
          <w:lang w:bidi="he-IL"/>
        </w:rPr>
        <w:t xml:space="preserve">פעולה זו </w:t>
      </w:r>
      <w:r w:rsidR="000646F9">
        <w:rPr>
          <w:rFonts w:ascii="Arial" w:hAnsi="Arial" w:cs="Arial" w:hint="cs"/>
          <w:rtl/>
          <w:lang w:bidi="he-IL"/>
        </w:rPr>
        <w:t>היא רישום למשחק. אם לא קיים שחקן שנרשם אז הקריאה תחסום עד שיגיע שחקן נוסף. אם קיים כבר שחקן אחד שנרשם עבור משחק (התקן) זה המשחק יתחיל (והשחקן הראשון יצא מהחסימה).</w:t>
      </w:r>
      <w:r>
        <w:rPr>
          <w:rFonts w:ascii="Arial" w:hAnsi="Arial" w:cs="Arial"/>
          <w:rtl/>
          <w:lang w:bidi="he-IL"/>
        </w:rPr>
        <w:t xml:space="preserve"> כל </w:t>
      </w:r>
      <w:r w:rsidR="0098027D">
        <w:rPr>
          <w:rFonts w:ascii="Arial" w:hAnsi="Arial" w:cs="Arial" w:hint="cs"/>
          <w:rtl/>
          <w:lang w:bidi="he-IL"/>
        </w:rPr>
        <w:t>שחקן</w:t>
      </w:r>
      <w:r>
        <w:rPr>
          <w:rFonts w:ascii="Arial" w:hAnsi="Arial" w:cs="Arial"/>
          <w:rtl/>
          <w:lang w:bidi="he-IL"/>
        </w:rPr>
        <w:t xml:space="preserve"> </w:t>
      </w:r>
      <w:r w:rsidR="000646F9">
        <w:rPr>
          <w:rFonts w:ascii="Arial" w:hAnsi="Arial" w:cs="Arial" w:hint="cs"/>
          <w:rtl/>
          <w:lang w:bidi="he-IL"/>
        </w:rPr>
        <w:t xml:space="preserve">נוסף שיבצע </w:t>
      </w:r>
      <w:r>
        <w:rPr>
          <w:rFonts w:ascii="Arial" w:hAnsi="Arial" w:cs="Arial"/>
          <w:lang w:bidi="he-IL"/>
        </w:rPr>
        <w:t>open</w:t>
      </w:r>
      <w:r>
        <w:rPr>
          <w:rFonts w:ascii="Arial" w:hAnsi="Arial" w:cs="Arial"/>
          <w:rtl/>
          <w:lang w:bidi="he-IL"/>
        </w:rPr>
        <w:t xml:space="preserve"> להתקן </w:t>
      </w:r>
      <w:r w:rsidR="000646F9">
        <w:rPr>
          <w:rFonts w:ascii="Arial" w:hAnsi="Arial" w:cs="Arial" w:hint="cs"/>
          <w:rtl/>
          <w:lang w:bidi="he-IL"/>
        </w:rPr>
        <w:t>ייכשל</w:t>
      </w:r>
      <w:r>
        <w:rPr>
          <w:rFonts w:ascii="Arial" w:hAnsi="Arial" w:cs="Arial"/>
          <w:rtl/>
          <w:lang w:bidi="he-IL"/>
        </w:rPr>
        <w:t>.</w:t>
      </w:r>
      <w:r w:rsidR="00346458">
        <w:rPr>
          <w:rFonts w:ascii="Arial" w:hAnsi="Arial" w:cs="Arial" w:hint="cs"/>
          <w:rtl/>
          <w:lang w:bidi="he-IL"/>
        </w:rPr>
        <w:t xml:space="preserve"> הראשון (אנו נדאג למנוע </w:t>
      </w:r>
      <w:r w:rsidR="00346458">
        <w:rPr>
          <w:rFonts w:ascii="Arial" w:hAnsi="Arial" w:cs="Arial"/>
          <w:lang w:bidi="he-IL"/>
        </w:rPr>
        <w:t>race</w:t>
      </w:r>
      <w:r w:rsidR="00346458">
        <w:rPr>
          <w:rFonts w:ascii="Arial" w:hAnsi="Arial" w:cs="Arial" w:hint="cs"/>
          <w:rtl/>
          <w:lang w:bidi="he-IL"/>
        </w:rPr>
        <w:t xml:space="preserve">. אם יתקיים, אינכם צריכים להבטיח </w:t>
      </w:r>
      <w:r w:rsidR="000A1CDC">
        <w:rPr>
          <w:rFonts w:ascii="Arial" w:hAnsi="Arial" w:cs="Arial" w:hint="cs"/>
          <w:rtl/>
          <w:lang w:bidi="he-IL"/>
        </w:rPr>
        <w:t>הוגנות</w:t>
      </w:r>
      <w:r w:rsidR="00346458">
        <w:rPr>
          <w:rFonts w:ascii="Arial" w:hAnsi="Arial" w:cs="Arial" w:hint="cs"/>
          <w:rtl/>
          <w:lang w:bidi="he-IL"/>
        </w:rPr>
        <w:t>) שמבצע את בקשת ה</w:t>
      </w:r>
      <w:r w:rsidR="00346458">
        <w:rPr>
          <w:rFonts w:ascii="Arial" w:hAnsi="Arial" w:cs="Arial"/>
          <w:lang w:bidi="he-IL"/>
        </w:rPr>
        <w:t>open</w:t>
      </w:r>
      <w:r w:rsidR="00346458">
        <w:rPr>
          <w:rFonts w:ascii="Arial" w:hAnsi="Arial" w:cs="Arial" w:hint="cs"/>
          <w:rtl/>
          <w:lang w:bidi="he-IL"/>
        </w:rPr>
        <w:t xml:space="preserve"> הוא השחקן הלבן, והשני הוא השחקן השחור.</w:t>
      </w:r>
      <w:bookmarkStart w:id="0" w:name="_GoBack"/>
      <w:bookmarkEnd w:id="0"/>
    </w:p>
    <w:p w:rsidR="006D12CA" w:rsidRDefault="00B324D2" w:rsidP="0098027D">
      <w:pPr>
        <w:numPr>
          <w:ilvl w:val="0"/>
          <w:numId w:val="10"/>
        </w:numPr>
        <w:bidi/>
        <w:jc w:val="both"/>
        <w:rPr>
          <w:rFonts w:ascii="Arial" w:hAnsi="Arial" w:cs="Arial"/>
          <w:rtl/>
          <w:lang w:bidi="he-IL"/>
        </w:rPr>
      </w:pPr>
      <w:r>
        <w:rPr>
          <w:rFonts w:ascii="Arial" w:hAnsi="Arial" w:cs="Arial"/>
          <w:lang w:bidi="he-IL"/>
        </w:rPr>
        <w:t>release</w:t>
      </w:r>
      <w:r w:rsidR="006D12CA">
        <w:rPr>
          <w:rFonts w:ascii="Arial" w:hAnsi="Arial" w:cs="Arial"/>
          <w:rtl/>
          <w:lang w:bidi="he-IL"/>
        </w:rPr>
        <w:t xml:space="preserve"> – כל </w:t>
      </w:r>
      <w:r w:rsidR="0098027D">
        <w:rPr>
          <w:rFonts w:ascii="Arial" w:hAnsi="Arial" w:cs="Arial" w:hint="cs"/>
          <w:rtl/>
          <w:lang w:bidi="he-IL"/>
        </w:rPr>
        <w:t>שחקן</w:t>
      </w:r>
      <w:r w:rsidR="006D12CA">
        <w:rPr>
          <w:rFonts w:ascii="Arial" w:hAnsi="Arial" w:cs="Arial"/>
          <w:rtl/>
          <w:lang w:bidi="he-IL"/>
        </w:rPr>
        <w:t xml:space="preserve"> שמבצע </w:t>
      </w:r>
      <w:r w:rsidR="006D12CA">
        <w:rPr>
          <w:rFonts w:ascii="Arial" w:hAnsi="Arial" w:cs="Arial"/>
          <w:lang w:bidi="he-IL"/>
        </w:rPr>
        <w:t>release</w:t>
      </w:r>
      <w:r w:rsidR="006D12CA">
        <w:rPr>
          <w:rFonts w:ascii="Arial" w:hAnsi="Arial" w:cs="Arial"/>
          <w:rtl/>
          <w:lang w:bidi="he-IL"/>
        </w:rPr>
        <w:t xml:space="preserve"> עוזב את המשחק</w:t>
      </w:r>
      <w:r w:rsidR="00EE0DCD">
        <w:rPr>
          <w:rFonts w:ascii="Arial" w:hAnsi="Arial" w:cs="Arial" w:hint="cs"/>
          <w:rtl/>
          <w:lang w:bidi="he-IL"/>
        </w:rPr>
        <w:t>. עזיבת המשחק על ידי כל משתתף משמעה שכל קריאה לפונקציה (פרט ל</w:t>
      </w:r>
      <w:r w:rsidR="00EE0DCD">
        <w:rPr>
          <w:rFonts w:ascii="Arial" w:hAnsi="Arial" w:cs="Arial"/>
          <w:lang w:bidi="he-IL"/>
        </w:rPr>
        <w:t>release</w:t>
      </w:r>
      <w:r w:rsidR="00EE0DCD">
        <w:rPr>
          <w:rFonts w:ascii="Arial" w:hAnsi="Arial" w:cs="Arial" w:hint="cs"/>
          <w:rtl/>
          <w:lang w:bidi="he-IL"/>
        </w:rPr>
        <w:t xml:space="preserve">) על ידי </w:t>
      </w:r>
      <w:r w:rsidR="00714F20">
        <w:rPr>
          <w:rFonts w:ascii="Arial" w:hAnsi="Arial" w:cs="Arial" w:hint="cs"/>
          <w:rtl/>
          <w:lang w:bidi="he-IL"/>
        </w:rPr>
        <w:t>השחקן היריב</w:t>
      </w:r>
      <w:r w:rsidR="002504C2">
        <w:rPr>
          <w:rFonts w:ascii="Arial" w:hAnsi="Arial" w:cs="Arial" w:hint="cs"/>
          <w:rtl/>
          <w:lang w:bidi="he-IL"/>
        </w:rPr>
        <w:t xml:space="preserve"> תכשל</w:t>
      </w:r>
      <w:r w:rsidR="00A13414">
        <w:rPr>
          <w:rFonts w:ascii="Arial" w:hAnsi="Arial" w:cs="Arial" w:hint="cs"/>
          <w:rtl/>
          <w:lang w:bidi="he-IL"/>
        </w:rPr>
        <w:t xml:space="preserve"> ותחזיר ערך שגיאה מתאים</w:t>
      </w:r>
      <w:r w:rsidR="00EE0DCD">
        <w:rPr>
          <w:rFonts w:ascii="Arial" w:hAnsi="Arial" w:cs="Arial" w:hint="cs"/>
          <w:rtl/>
          <w:lang w:bidi="he-IL"/>
        </w:rPr>
        <w:t>.</w:t>
      </w:r>
    </w:p>
    <w:p w:rsidR="00A1739E" w:rsidRDefault="006D12CA" w:rsidP="0098027D">
      <w:pPr>
        <w:numPr>
          <w:ilvl w:val="0"/>
          <w:numId w:val="10"/>
        </w:numPr>
        <w:bidi/>
        <w:jc w:val="both"/>
        <w:rPr>
          <w:rFonts w:ascii="Arial" w:hAnsi="Arial" w:cs="Arial"/>
          <w:lang w:bidi="he-IL"/>
        </w:rPr>
      </w:pPr>
      <w:r>
        <w:rPr>
          <w:rFonts w:ascii="Arial" w:hAnsi="Arial" w:cs="Arial"/>
          <w:lang w:bidi="he-IL"/>
        </w:rPr>
        <w:t>read</w:t>
      </w:r>
      <w:r>
        <w:rPr>
          <w:rFonts w:ascii="Arial" w:hAnsi="Arial" w:cs="Arial"/>
          <w:rtl/>
          <w:lang w:bidi="he-IL"/>
        </w:rPr>
        <w:t xml:space="preserve"> – ההתקן יחזיר ל</w:t>
      </w:r>
      <w:r w:rsidR="0098027D">
        <w:rPr>
          <w:rFonts w:ascii="Arial" w:hAnsi="Arial" w:cs="Arial" w:hint="cs"/>
          <w:rtl/>
          <w:lang w:bidi="he-IL"/>
        </w:rPr>
        <w:t>שחקן</w:t>
      </w:r>
      <w:r>
        <w:rPr>
          <w:rFonts w:ascii="Arial" w:hAnsi="Arial" w:cs="Arial"/>
          <w:rtl/>
          <w:lang w:bidi="he-IL"/>
        </w:rPr>
        <w:t xml:space="preserve"> הקורא את</w:t>
      </w:r>
      <w:r w:rsidR="00591A86">
        <w:rPr>
          <w:rFonts w:ascii="Arial" w:hAnsi="Arial" w:cs="Arial" w:hint="cs"/>
          <w:rtl/>
          <w:lang w:bidi="he-IL"/>
        </w:rPr>
        <w:t xml:space="preserve"> מצב הלוח הנוכחי (ממומש בפונקציה </w:t>
      </w:r>
      <w:r w:rsidR="00591A86">
        <w:rPr>
          <w:rFonts w:ascii="Arial" w:hAnsi="Arial" w:cs="Arial"/>
          <w:lang w:bidi="he-IL"/>
        </w:rPr>
        <w:t>Print</w:t>
      </w:r>
      <w:r w:rsidR="00591A86">
        <w:rPr>
          <w:rFonts w:ascii="Arial" w:hAnsi="Arial" w:cs="Arial" w:hint="cs"/>
          <w:rtl/>
          <w:lang w:bidi="he-IL"/>
        </w:rPr>
        <w:t>).</w:t>
      </w:r>
      <w:r w:rsidR="00D5790A">
        <w:rPr>
          <w:rFonts w:ascii="Arial" w:hAnsi="Arial" w:cs="Arial" w:hint="cs"/>
          <w:rtl/>
          <w:lang w:bidi="he-IL"/>
        </w:rPr>
        <w:t xml:space="preserve"> בקשה זו היא אסינכרונית למשחק עצמו</w:t>
      </w:r>
      <w:r w:rsidR="00CD46F3">
        <w:rPr>
          <w:rFonts w:ascii="Arial" w:hAnsi="Arial" w:cs="Arial" w:hint="cs"/>
          <w:rtl/>
          <w:lang w:bidi="he-IL"/>
        </w:rPr>
        <w:t xml:space="preserve">, כלומר, אם ירצה התהליך, הוא יוכל להכיל שני </w:t>
      </w:r>
      <w:r w:rsidR="00CD46F3">
        <w:rPr>
          <w:rFonts w:ascii="Arial" w:hAnsi="Arial" w:cs="Arial"/>
          <w:lang w:bidi="he-IL"/>
        </w:rPr>
        <w:t>thread</w:t>
      </w:r>
      <w:r w:rsidR="00CD46F3">
        <w:rPr>
          <w:rFonts w:ascii="Arial" w:hAnsi="Arial" w:cs="Arial" w:hint="cs"/>
          <w:rtl/>
          <w:lang w:bidi="he-IL"/>
        </w:rPr>
        <w:t>ים, ומאחד מהם לקרוא ל</w:t>
      </w:r>
      <w:r w:rsidR="00CD46F3">
        <w:rPr>
          <w:rFonts w:ascii="Arial" w:hAnsi="Arial" w:cs="Arial"/>
          <w:lang w:bidi="he-IL"/>
        </w:rPr>
        <w:t>read</w:t>
      </w:r>
      <w:r w:rsidR="00CD46F3">
        <w:rPr>
          <w:rFonts w:ascii="Arial" w:hAnsi="Arial" w:cs="Arial" w:hint="cs"/>
          <w:rtl/>
          <w:lang w:bidi="he-IL"/>
        </w:rPr>
        <w:t xml:space="preserve"> על מנת להציג את הלוח, ומהשני לבצע פעולות </w:t>
      </w:r>
      <w:r w:rsidR="00CD46F3">
        <w:rPr>
          <w:rFonts w:ascii="Arial" w:hAnsi="Arial" w:cs="Arial"/>
          <w:lang w:bidi="he-IL"/>
        </w:rPr>
        <w:t>write</w:t>
      </w:r>
      <w:r w:rsidR="00CD46F3">
        <w:rPr>
          <w:rFonts w:ascii="Arial" w:hAnsi="Arial" w:cs="Arial" w:hint="cs"/>
          <w:rtl/>
          <w:lang w:bidi="he-IL"/>
        </w:rPr>
        <w:t>.</w:t>
      </w:r>
      <w:r w:rsidR="00A1739E">
        <w:rPr>
          <w:rFonts w:ascii="Arial" w:hAnsi="Arial" w:cs="Arial" w:hint="cs"/>
          <w:rtl/>
          <w:lang w:bidi="he-IL"/>
        </w:rPr>
        <w:t xml:space="preserve"> </w:t>
      </w:r>
    </w:p>
    <w:p w:rsidR="006D12CA" w:rsidRDefault="00A1739E" w:rsidP="0071075E">
      <w:pPr>
        <w:bidi/>
        <w:ind w:left="720"/>
        <w:jc w:val="both"/>
        <w:rPr>
          <w:rFonts w:ascii="Arial" w:hAnsi="Arial" w:cs="Arial"/>
          <w:lang w:bidi="he-IL"/>
        </w:rPr>
      </w:pPr>
      <w:r>
        <w:rPr>
          <w:rFonts w:ascii="Arial" w:hAnsi="Arial" w:cs="Arial" w:hint="cs"/>
          <w:rtl/>
          <w:lang w:bidi="he-IL"/>
        </w:rPr>
        <w:t xml:space="preserve">אינכם צריכים לממש קריאה חלקית של הלוח </w:t>
      </w:r>
      <w:r>
        <w:rPr>
          <w:rFonts w:ascii="Arial" w:hAnsi="Arial" w:cs="Arial"/>
          <w:rtl/>
          <w:lang w:bidi="he-IL"/>
        </w:rPr>
        <w:t>–</w:t>
      </w:r>
      <w:r>
        <w:rPr>
          <w:rFonts w:ascii="Arial" w:hAnsi="Arial" w:cs="Arial" w:hint="cs"/>
          <w:rtl/>
          <w:lang w:bidi="he-IL"/>
        </w:rPr>
        <w:t xml:space="preserve"> כלומר, בכל קריאה אתם רשאים להניח שגודל החוצץ המסופק הוא גדול או שווה למספר התווים הנדרשים להדפסת הלוח. יש לרפד את שארית החוצץ ב</w:t>
      </w:r>
      <w:r w:rsidR="0071075E">
        <w:rPr>
          <w:rFonts w:ascii="Arial" w:hAnsi="Arial" w:cs="Arial"/>
          <w:lang w:bidi="he-IL"/>
        </w:rPr>
        <w:t>'\0'</w:t>
      </w:r>
      <w:r>
        <w:rPr>
          <w:rFonts w:ascii="Arial" w:hAnsi="Arial" w:cs="Arial" w:hint="cs"/>
          <w:rtl/>
          <w:lang w:bidi="he-IL"/>
        </w:rPr>
        <w:t>. אם תקבלו ערך קטן ממספר התווים הנדרשים להדפסת הלוח, יש להדפיס את הלוח חלקית. בקריאה הבאה ל</w:t>
      </w:r>
      <w:r>
        <w:rPr>
          <w:rFonts w:ascii="Arial" w:hAnsi="Arial" w:cs="Arial"/>
          <w:lang w:bidi="he-IL"/>
        </w:rPr>
        <w:t>read</w:t>
      </w:r>
      <w:r>
        <w:rPr>
          <w:rFonts w:ascii="Arial" w:hAnsi="Arial" w:cs="Arial" w:hint="cs"/>
          <w:rtl/>
          <w:lang w:bidi="he-IL"/>
        </w:rPr>
        <w:t>, כתבו את מצב הלוח מתחילתו.</w:t>
      </w:r>
    </w:p>
    <w:p w:rsidR="006D12CA" w:rsidRDefault="006D12CA" w:rsidP="0098027D">
      <w:pPr>
        <w:numPr>
          <w:ilvl w:val="0"/>
          <w:numId w:val="10"/>
        </w:numPr>
        <w:bidi/>
        <w:jc w:val="both"/>
        <w:rPr>
          <w:rFonts w:ascii="Arial" w:hAnsi="Arial" w:cs="Arial"/>
          <w:lang w:bidi="he-IL"/>
        </w:rPr>
      </w:pPr>
      <w:r w:rsidRPr="00B03DF3">
        <w:rPr>
          <w:rFonts w:ascii="Arial" w:hAnsi="Arial" w:cs="Arial"/>
          <w:lang w:bidi="he-IL"/>
        </w:rPr>
        <w:t>write</w:t>
      </w:r>
      <w:r w:rsidRPr="00B03DF3">
        <w:rPr>
          <w:rFonts w:ascii="Arial" w:hAnsi="Arial" w:cs="Arial"/>
          <w:rtl/>
          <w:lang w:bidi="he-IL"/>
        </w:rPr>
        <w:t xml:space="preserve"> – </w:t>
      </w:r>
      <w:r w:rsidR="0049220F">
        <w:rPr>
          <w:rFonts w:ascii="Arial" w:hAnsi="Arial" w:cs="Arial" w:hint="cs"/>
          <w:rtl/>
          <w:lang w:bidi="he-IL"/>
        </w:rPr>
        <w:t xml:space="preserve">משתמש יקרא לפונקציה זו כדי לבצע מהלכים במשחק. כל מהלך ניתן כתו אחד, כאשר התווים החוקיים הינם 2, 4, 6 ו8. אם מתקבל תו שאינו חוקי, ההתקן </w:t>
      </w:r>
      <w:r w:rsidR="000E73B7">
        <w:rPr>
          <w:rFonts w:ascii="Arial" w:hAnsi="Arial" w:cs="Arial" w:hint="cs"/>
          <w:rtl/>
          <w:lang w:bidi="he-IL"/>
        </w:rPr>
        <w:t>יחזיר שגיאה ויגרום להפסד אוטומטי של ה</w:t>
      </w:r>
      <w:r w:rsidR="0098027D">
        <w:rPr>
          <w:rFonts w:ascii="Arial" w:hAnsi="Arial" w:cs="Arial" w:hint="cs"/>
          <w:rtl/>
          <w:lang w:bidi="he-IL"/>
        </w:rPr>
        <w:t>שחקן</w:t>
      </w:r>
      <w:r w:rsidR="000E73B7">
        <w:rPr>
          <w:rFonts w:ascii="Arial" w:hAnsi="Arial" w:cs="Arial" w:hint="cs"/>
          <w:rtl/>
          <w:lang w:bidi="he-IL"/>
        </w:rPr>
        <w:t xml:space="preserve"> שניסה לכתוב את התו הלא-חוקי (שימו לב שדבר זה מהווה שינוי מהמימוש בפונקציה </w:t>
      </w:r>
      <w:r w:rsidR="000E73B7" w:rsidRPr="00BA2FCC">
        <w:rPr>
          <w:rFonts w:ascii="Arial" w:hAnsi="Arial" w:cs="Arial"/>
          <w:lang w:bidi="he-IL"/>
        </w:rPr>
        <w:t>GetInputLoc</w:t>
      </w:r>
      <w:r w:rsidR="000E73B7">
        <w:rPr>
          <w:rFonts w:ascii="Arial" w:hAnsi="Arial" w:cs="Arial" w:hint="cs"/>
          <w:rtl/>
          <w:lang w:bidi="he-IL"/>
        </w:rPr>
        <w:t>).</w:t>
      </w:r>
    </w:p>
    <w:p w:rsidR="006D12CA" w:rsidRPr="00FE1623" w:rsidRDefault="006D12CA" w:rsidP="00FE1623">
      <w:pPr>
        <w:numPr>
          <w:ilvl w:val="0"/>
          <w:numId w:val="10"/>
        </w:numPr>
        <w:bidi/>
        <w:jc w:val="both"/>
        <w:rPr>
          <w:rFonts w:ascii="Arial" w:hAnsi="Arial" w:cs="Arial"/>
        </w:rPr>
      </w:pPr>
      <w:r>
        <w:rPr>
          <w:rFonts w:ascii="Arial" w:hAnsi="Arial" w:cs="Arial"/>
          <w:lang w:bidi="he-IL"/>
        </w:rPr>
        <w:t>llseek</w:t>
      </w:r>
      <w:r>
        <w:rPr>
          <w:rFonts w:ascii="Arial" w:hAnsi="Arial" w:cs="Arial"/>
          <w:rtl/>
          <w:lang w:bidi="he-IL"/>
        </w:rPr>
        <w:t xml:space="preserve"> – פעולה זו לא תמומש ע"י מנהל ההתקן. </w:t>
      </w:r>
      <w:r w:rsidRPr="00FE1623">
        <w:rPr>
          <w:rFonts w:ascii="Arial" w:hAnsi="Arial" w:cs="Arial"/>
          <w:rtl/>
          <w:lang w:bidi="he-IL"/>
        </w:rPr>
        <w:t>אולם,  מאחר ומערכת ההפעלה</w:t>
      </w:r>
    </w:p>
    <w:p w:rsidR="006D12CA" w:rsidRPr="00FE1623" w:rsidRDefault="006D12CA" w:rsidP="000B469C">
      <w:pPr>
        <w:bidi/>
        <w:ind w:left="720"/>
        <w:jc w:val="both"/>
        <w:rPr>
          <w:rFonts w:ascii="Arial" w:hAnsi="Arial" w:cs="Arial"/>
        </w:rPr>
      </w:pPr>
      <w:r w:rsidRPr="00FE1623">
        <w:rPr>
          <w:rFonts w:ascii="Arial" w:hAnsi="Arial" w:cs="Arial"/>
          <w:rtl/>
          <w:lang w:bidi="he-IL"/>
        </w:rPr>
        <w:t>מספקת מימוש ברירת מחדל לפעולה זו,  יש למנוע זאת ע"י כתיבת פונקציה</w:t>
      </w:r>
    </w:p>
    <w:p w:rsidR="006D12CA" w:rsidRDefault="006D12CA" w:rsidP="000B469C">
      <w:pPr>
        <w:bidi/>
        <w:ind w:left="720"/>
        <w:jc w:val="both"/>
        <w:rPr>
          <w:rFonts w:ascii="Arial" w:hAnsi="Arial" w:cs="Arial"/>
          <w:lang w:bidi="he-IL"/>
        </w:rPr>
      </w:pPr>
      <w:r w:rsidRPr="00FE1623">
        <w:rPr>
          <w:rFonts w:ascii="Arial" w:hAnsi="Arial" w:cs="Arial"/>
          <w:rtl/>
          <w:lang w:bidi="he-IL"/>
        </w:rPr>
        <w:lastRenderedPageBreak/>
        <w:t xml:space="preserve">המחזירה תמיד </w:t>
      </w:r>
      <w:r w:rsidRPr="00FE1623">
        <w:rPr>
          <w:rFonts w:ascii="Arial" w:hAnsi="Arial" w:cs="Arial"/>
        </w:rPr>
        <w:t>ENOSYS</w:t>
      </w:r>
      <w:r w:rsidRPr="00FE1623">
        <w:rPr>
          <w:rFonts w:ascii="Arial" w:hAnsi="Arial" w:cs="Arial"/>
          <w:rtl/>
          <w:lang w:bidi="he-IL"/>
        </w:rPr>
        <w:t>-</w:t>
      </w:r>
      <w:r>
        <w:rPr>
          <w:rFonts w:ascii="Arial" w:hAnsi="Arial" w:cs="Arial"/>
          <w:rtl/>
          <w:lang w:bidi="he-IL"/>
        </w:rPr>
        <w:t>.</w:t>
      </w:r>
    </w:p>
    <w:p w:rsidR="006D12CA" w:rsidRPr="00CC65A1" w:rsidRDefault="006D12CA" w:rsidP="00785DD9">
      <w:pPr>
        <w:numPr>
          <w:ilvl w:val="0"/>
          <w:numId w:val="10"/>
        </w:numPr>
        <w:bidi/>
        <w:jc w:val="both"/>
        <w:rPr>
          <w:rFonts w:ascii="Arial" w:hAnsi="Arial" w:cs="Arial"/>
          <w:lang w:bidi="he-IL"/>
        </w:rPr>
      </w:pPr>
      <w:r>
        <w:rPr>
          <w:rFonts w:ascii="Arial" w:hAnsi="Arial" w:cs="Arial"/>
          <w:lang w:bidi="he-IL"/>
        </w:rPr>
        <w:t>ioctl</w:t>
      </w:r>
      <w:r>
        <w:rPr>
          <w:rFonts w:ascii="Arial" w:hAnsi="Arial" w:cs="Arial"/>
          <w:rtl/>
          <w:lang w:bidi="he-IL"/>
        </w:rPr>
        <w:t xml:space="preserve"> – מנהל ההתקן יתמוך בפעולות הבקרה הבאות, המוגדרות ב-</w:t>
      </w:r>
      <w:r w:rsidR="00785DD9">
        <w:rPr>
          <w:rFonts w:ascii="Arial" w:hAnsi="Arial" w:cs="Arial"/>
          <w:lang w:bidi="he-IL"/>
        </w:rPr>
        <w:t>snake</w:t>
      </w:r>
      <w:r>
        <w:rPr>
          <w:rFonts w:ascii="Arial" w:hAnsi="Arial" w:cs="Arial"/>
          <w:lang w:bidi="he-IL"/>
        </w:rPr>
        <w:t>.h</w:t>
      </w:r>
      <w:r w:rsidR="00CD46F3">
        <w:rPr>
          <w:rFonts w:ascii="Arial" w:hAnsi="Arial" w:cs="Arial" w:hint="cs"/>
          <w:rtl/>
          <w:lang w:bidi="he-IL"/>
        </w:rPr>
        <w:t xml:space="preserve"> (הפעולות, כמו פעולת </w:t>
      </w:r>
      <w:r w:rsidR="00CD46F3">
        <w:rPr>
          <w:rFonts w:ascii="Arial" w:hAnsi="Arial" w:cs="Arial"/>
          <w:lang w:bidi="he-IL"/>
        </w:rPr>
        <w:t>read</w:t>
      </w:r>
      <w:r w:rsidR="00CD46F3">
        <w:rPr>
          <w:rFonts w:ascii="Arial" w:hAnsi="Arial" w:cs="Arial" w:hint="cs"/>
          <w:rtl/>
          <w:lang w:bidi="he-IL"/>
        </w:rPr>
        <w:t>, הן אסינכרויות למשחק עצמו)</w:t>
      </w:r>
      <w:r>
        <w:rPr>
          <w:rFonts w:ascii="Arial" w:hAnsi="Arial" w:cs="Arial"/>
          <w:rtl/>
          <w:lang w:bidi="he-IL"/>
        </w:rPr>
        <w:t>:</w:t>
      </w:r>
    </w:p>
    <w:p w:rsidR="006D12CA" w:rsidRDefault="00D4631A" w:rsidP="00CC65A1">
      <w:pPr>
        <w:numPr>
          <w:ilvl w:val="1"/>
          <w:numId w:val="10"/>
        </w:numPr>
        <w:bidi/>
        <w:jc w:val="both"/>
        <w:rPr>
          <w:rFonts w:ascii="Arial" w:hAnsi="Arial" w:cs="Arial"/>
          <w:lang w:bidi="he-IL"/>
        </w:rPr>
      </w:pPr>
      <w:r>
        <w:rPr>
          <w:rFonts w:ascii="Arial" w:hAnsi="Arial" w:cs="Arial"/>
          <w:lang w:bidi="he-IL"/>
        </w:rPr>
        <w:t>SNAKE_</w:t>
      </w:r>
      <w:r w:rsidR="00CB43E2">
        <w:rPr>
          <w:rFonts w:ascii="Arial" w:hAnsi="Arial" w:cs="Arial" w:hint="cs"/>
          <w:lang w:bidi="he-IL"/>
        </w:rPr>
        <w:t>GET_WINNER</w:t>
      </w:r>
      <w:r w:rsidR="006D12CA" w:rsidRPr="00D4631A">
        <w:rPr>
          <w:rFonts w:ascii="Arial" w:hAnsi="Arial" w:cs="Arial"/>
          <w:rtl/>
          <w:lang w:bidi="he-IL"/>
        </w:rPr>
        <w:t xml:space="preserve"> – פעולת בקרה זו תחזיר </w:t>
      </w:r>
      <w:r w:rsidR="007903F1">
        <w:rPr>
          <w:rFonts w:ascii="Arial" w:hAnsi="Arial" w:cs="Arial" w:hint="cs"/>
          <w:rtl/>
          <w:lang w:bidi="he-IL"/>
        </w:rPr>
        <w:t>4</w:t>
      </w:r>
      <w:r>
        <w:rPr>
          <w:rFonts w:ascii="Arial" w:hAnsi="Arial" w:cs="Arial" w:hint="cs"/>
          <w:rtl/>
          <w:lang w:bidi="he-IL"/>
        </w:rPr>
        <w:t xml:space="preserve"> </w:t>
      </w:r>
      <w:r w:rsidR="00CB43E2">
        <w:rPr>
          <w:rFonts w:ascii="Arial" w:hAnsi="Arial" w:cs="Arial" w:hint="cs"/>
          <w:rtl/>
          <w:lang w:bidi="he-IL"/>
        </w:rPr>
        <w:t xml:space="preserve">אם </w:t>
      </w:r>
      <w:r w:rsidR="00CD46F3">
        <w:rPr>
          <w:rFonts w:ascii="Arial" w:hAnsi="Arial" w:cs="Arial" w:hint="cs"/>
          <w:rtl/>
          <w:lang w:bidi="he-IL"/>
        </w:rPr>
        <w:t>השחקן הלבן ניצח במשחק,</w:t>
      </w:r>
      <w:r>
        <w:rPr>
          <w:rFonts w:ascii="Arial" w:hAnsi="Arial" w:cs="Arial" w:hint="cs"/>
          <w:rtl/>
          <w:lang w:bidi="he-IL"/>
        </w:rPr>
        <w:t xml:space="preserve"> </w:t>
      </w:r>
      <w:r w:rsidR="007903F1">
        <w:rPr>
          <w:rFonts w:ascii="Arial" w:hAnsi="Arial" w:cs="Arial" w:hint="cs"/>
          <w:rtl/>
          <w:lang w:bidi="he-IL"/>
        </w:rPr>
        <w:t>2</w:t>
      </w:r>
      <w:r>
        <w:rPr>
          <w:rFonts w:ascii="Arial" w:hAnsi="Arial" w:cs="Arial" w:hint="cs"/>
          <w:rtl/>
          <w:lang w:bidi="he-IL"/>
        </w:rPr>
        <w:t xml:space="preserve"> </w:t>
      </w:r>
      <w:r w:rsidR="00CD46F3">
        <w:rPr>
          <w:rFonts w:ascii="Arial" w:hAnsi="Arial" w:cs="Arial" w:hint="cs"/>
          <w:rtl/>
          <w:lang w:bidi="he-IL"/>
        </w:rPr>
        <w:t xml:space="preserve">אם השחקן השחור ניצח במשחק או </w:t>
      </w:r>
      <w:r w:rsidR="00CD46F3">
        <w:rPr>
          <w:rFonts w:ascii="Arial" w:hAnsi="Arial" w:cs="Arial"/>
          <w:lang w:bidi="he-IL"/>
        </w:rPr>
        <w:t>-1</w:t>
      </w:r>
      <w:r w:rsidR="00CD46F3">
        <w:rPr>
          <w:rFonts w:ascii="Arial" w:hAnsi="Arial" w:cs="Arial" w:hint="cs"/>
          <w:rtl/>
          <w:lang w:bidi="he-IL"/>
        </w:rPr>
        <w:t xml:space="preserve"> </w:t>
      </w:r>
      <w:r>
        <w:rPr>
          <w:rFonts w:ascii="Arial" w:hAnsi="Arial" w:cs="Arial" w:hint="cs"/>
          <w:rtl/>
          <w:lang w:bidi="he-IL"/>
        </w:rPr>
        <w:t xml:space="preserve">עבור </w:t>
      </w:r>
      <w:r w:rsidR="00CD46F3">
        <w:rPr>
          <w:rFonts w:ascii="Arial" w:hAnsi="Arial" w:cs="Arial" w:hint="cs"/>
          <w:rtl/>
          <w:lang w:bidi="he-IL"/>
        </w:rPr>
        <w:t>משחק שעוד לא נגמר</w:t>
      </w:r>
      <w:r>
        <w:rPr>
          <w:rFonts w:ascii="Arial" w:hAnsi="Arial" w:cs="Arial" w:hint="cs"/>
          <w:rtl/>
          <w:lang w:bidi="he-IL"/>
        </w:rPr>
        <w:t>.</w:t>
      </w:r>
      <w:r w:rsidR="00CD46F3">
        <w:rPr>
          <w:rFonts w:ascii="Arial" w:hAnsi="Arial" w:cs="Arial" w:hint="cs"/>
          <w:rtl/>
          <w:lang w:bidi="he-IL"/>
        </w:rPr>
        <w:t xml:space="preserve"> ערך שלילי אחר יוחזר עבור שגיאה.</w:t>
      </w:r>
    </w:p>
    <w:p w:rsidR="00CD46F3" w:rsidRPr="00CD46F3" w:rsidRDefault="00CD46F3" w:rsidP="00CC65A1">
      <w:pPr>
        <w:numPr>
          <w:ilvl w:val="1"/>
          <w:numId w:val="10"/>
        </w:numPr>
        <w:bidi/>
        <w:jc w:val="both"/>
        <w:rPr>
          <w:rFonts w:ascii="Arial" w:hAnsi="Arial" w:cs="Arial"/>
          <w:rtl/>
          <w:lang w:bidi="he-IL"/>
        </w:rPr>
      </w:pPr>
      <w:r>
        <w:rPr>
          <w:rFonts w:ascii="Arial" w:hAnsi="Arial" w:cs="Arial"/>
          <w:lang w:bidi="he-IL"/>
        </w:rPr>
        <w:t>SNAKE_</w:t>
      </w:r>
      <w:r>
        <w:rPr>
          <w:rFonts w:ascii="Arial" w:hAnsi="Arial" w:cs="Arial" w:hint="cs"/>
          <w:lang w:bidi="he-IL"/>
        </w:rPr>
        <w:t>GET_</w:t>
      </w:r>
      <w:r>
        <w:rPr>
          <w:rFonts w:ascii="Arial" w:hAnsi="Arial" w:cs="Arial"/>
          <w:lang w:bidi="he-IL"/>
        </w:rPr>
        <w:t>COLOR</w:t>
      </w:r>
      <w:r w:rsidRPr="00D4631A">
        <w:rPr>
          <w:rFonts w:ascii="Arial" w:hAnsi="Arial" w:cs="Arial"/>
          <w:rtl/>
          <w:lang w:bidi="he-IL"/>
        </w:rPr>
        <w:t xml:space="preserve"> – פעולת בקרה זו תחזיר </w:t>
      </w:r>
      <w:r w:rsidR="00B31B16">
        <w:rPr>
          <w:rFonts w:ascii="Arial" w:hAnsi="Arial" w:cs="Arial" w:hint="cs"/>
          <w:rtl/>
          <w:lang w:bidi="he-IL"/>
        </w:rPr>
        <w:t>4</w:t>
      </w:r>
      <w:r>
        <w:rPr>
          <w:rFonts w:ascii="Arial" w:hAnsi="Arial" w:cs="Arial" w:hint="cs"/>
          <w:rtl/>
          <w:lang w:bidi="he-IL"/>
        </w:rPr>
        <w:t xml:space="preserve"> אם השחקן הוא השחקן הלבן, </w:t>
      </w:r>
      <w:r w:rsidR="00B31B16">
        <w:rPr>
          <w:rFonts w:ascii="Arial" w:hAnsi="Arial" w:cs="Arial" w:hint="cs"/>
          <w:rtl/>
          <w:lang w:bidi="he-IL"/>
        </w:rPr>
        <w:t xml:space="preserve">2 </w:t>
      </w:r>
      <w:r>
        <w:rPr>
          <w:rFonts w:ascii="Arial" w:hAnsi="Arial" w:cs="Arial" w:hint="cs"/>
          <w:rtl/>
          <w:lang w:bidi="he-IL"/>
        </w:rPr>
        <w:t>אם השחקן הוא השחקן השחור או ערך שלילי עבור שגיאה.</w:t>
      </w:r>
    </w:p>
    <w:p w:rsidR="006D12CA" w:rsidRPr="00D907CB" w:rsidRDefault="006D12CA" w:rsidP="000652FC">
      <w:pPr>
        <w:bidi/>
        <w:ind w:left="360"/>
        <w:jc w:val="both"/>
        <w:rPr>
          <w:rFonts w:ascii="Arial" w:hAnsi="Arial" w:cs="Arial"/>
          <w:u w:val="single"/>
          <w:rtl/>
          <w:lang w:bidi="he-IL"/>
        </w:rPr>
      </w:pPr>
      <w:r w:rsidRPr="00D907CB">
        <w:rPr>
          <w:rFonts w:ascii="Arial" w:hAnsi="Arial" w:cs="Arial"/>
          <w:u w:val="single"/>
          <w:rtl/>
          <w:lang w:bidi="he-IL"/>
        </w:rPr>
        <w:t>סינכרוניזציה:</w:t>
      </w:r>
    </w:p>
    <w:p w:rsidR="006D12CA" w:rsidRDefault="006D12CA" w:rsidP="00473A47">
      <w:pPr>
        <w:bidi/>
        <w:ind w:left="511"/>
        <w:jc w:val="both"/>
        <w:rPr>
          <w:rFonts w:ascii="Arial" w:hAnsi="Arial" w:cs="Arial"/>
          <w:rtl/>
          <w:lang w:bidi="he-IL"/>
        </w:rPr>
      </w:pPr>
      <w:r>
        <w:rPr>
          <w:rFonts w:ascii="Arial" w:hAnsi="Arial" w:cs="Arial"/>
          <w:rtl/>
          <w:lang w:bidi="he-IL"/>
        </w:rPr>
        <w:t>יש להתייחס לבעיות סינכרוניזציה העלולות להיגרם עקב עבודה עם התקן מסוים במקביל ממספר תהליכים</w:t>
      </w:r>
      <w:r w:rsidR="00244A8E">
        <w:rPr>
          <w:rFonts w:ascii="Arial" w:hAnsi="Arial" w:cs="Arial" w:hint="cs"/>
          <w:rtl/>
          <w:lang w:bidi="he-IL"/>
        </w:rPr>
        <w:t xml:space="preserve"> (יכולים להיות ניסיונות פתיחה מהרבה תהליכים, ובנוסף יכולים להיות שני תהליכים שחקנים)</w:t>
      </w:r>
      <w:r>
        <w:rPr>
          <w:rFonts w:ascii="Arial" w:hAnsi="Arial" w:cs="Arial"/>
          <w:rtl/>
          <w:lang w:bidi="he-IL"/>
        </w:rPr>
        <w:t xml:space="preserve">, לצורך כך השתמשו בסמפור המוגדר בגרעין                      </w:t>
      </w:r>
      <w:r w:rsidR="00473A47">
        <w:rPr>
          <w:rFonts w:ascii="Arial" w:hAnsi="Arial" w:cs="Arial"/>
          <w:lang w:bidi="he-IL"/>
        </w:rPr>
        <w:t>include/asm-i386/semaphore.h</w:t>
      </w:r>
      <w:r>
        <w:rPr>
          <w:rFonts w:ascii="Arial" w:hAnsi="Arial" w:cs="Arial"/>
          <w:rtl/>
          <w:lang w:bidi="he-IL"/>
        </w:rPr>
        <w:t>. כמו כן עליכם לתמוך באפשרות שכמה תהליכים יפתחו למשחק את אותו ההתקן, במקרה זה המשחק יהיה משותף לכל התהליכים שפתחו את ההתקן למשחק</w:t>
      </w:r>
      <w:r w:rsidR="0098027D">
        <w:rPr>
          <w:rFonts w:ascii="Arial" w:hAnsi="Arial" w:cs="Arial" w:hint="cs"/>
          <w:rtl/>
          <w:lang w:bidi="he-IL"/>
        </w:rPr>
        <w:t xml:space="preserve"> (כעיקרון, שני תהליכים)</w:t>
      </w:r>
      <w:r>
        <w:rPr>
          <w:rFonts w:ascii="Arial" w:hAnsi="Arial" w:cs="Arial"/>
          <w:rtl/>
          <w:lang w:bidi="he-IL"/>
        </w:rPr>
        <w:t>. בנוסף, יש לאפשר עבודה עם יותר מהתקן אחד (</w:t>
      </w:r>
      <w:r>
        <w:rPr>
          <w:rFonts w:ascii="Arial" w:hAnsi="Arial" w:cs="Arial"/>
          <w:lang w:bidi="he-IL"/>
        </w:rPr>
        <w:t>/dev/</w:t>
      </w:r>
      <w:r w:rsidR="00473A47">
        <w:rPr>
          <w:rFonts w:ascii="Arial" w:hAnsi="Arial" w:cs="Arial"/>
          <w:lang w:bidi="he-IL"/>
        </w:rPr>
        <w:t>snake</w:t>
      </w:r>
      <w:r>
        <w:rPr>
          <w:rFonts w:ascii="Arial" w:hAnsi="Arial" w:cs="Arial"/>
          <w:lang w:bidi="he-IL"/>
        </w:rPr>
        <w:t>0, /dev/</w:t>
      </w:r>
      <w:r w:rsidR="00473A47" w:rsidRPr="00473A47">
        <w:rPr>
          <w:rFonts w:ascii="Arial" w:hAnsi="Arial" w:cs="Arial"/>
          <w:lang w:bidi="he-IL"/>
        </w:rPr>
        <w:t xml:space="preserve"> </w:t>
      </w:r>
      <w:r w:rsidR="00473A47">
        <w:rPr>
          <w:rFonts w:ascii="Arial" w:hAnsi="Arial" w:cs="Arial"/>
          <w:lang w:bidi="he-IL"/>
        </w:rPr>
        <w:t>snake</w:t>
      </w:r>
      <w:r>
        <w:rPr>
          <w:rFonts w:ascii="Arial" w:hAnsi="Arial" w:cs="Arial"/>
          <w:lang w:bidi="he-IL"/>
        </w:rPr>
        <w:t>1, …</w:t>
      </w:r>
      <w:r>
        <w:rPr>
          <w:rFonts w:ascii="Arial" w:hAnsi="Arial" w:cs="Arial"/>
          <w:rtl/>
          <w:lang w:bidi="he-IL"/>
        </w:rPr>
        <w:t>). לדוגמה התכנית הסדרתית הבאה חוקית ועליכם לדעת להתמודד איתה:</w:t>
      </w:r>
    </w:p>
    <w:p w:rsidR="006D12CA" w:rsidRDefault="006D12CA" w:rsidP="002058C2">
      <w:pPr>
        <w:numPr>
          <w:ilvl w:val="2"/>
          <w:numId w:val="10"/>
        </w:numPr>
        <w:bidi/>
        <w:jc w:val="both"/>
        <w:rPr>
          <w:rFonts w:ascii="Arial" w:hAnsi="Arial" w:cs="Arial"/>
          <w:rtl/>
          <w:lang w:bidi="he-IL"/>
        </w:rPr>
      </w:pPr>
      <w:r>
        <w:rPr>
          <w:rFonts w:ascii="Arial" w:hAnsi="Arial" w:cs="Arial"/>
          <w:rtl/>
          <w:lang w:bidi="he-IL"/>
        </w:rPr>
        <w:t>פתח התקן 1.</w:t>
      </w:r>
    </w:p>
    <w:p w:rsidR="006D12CA" w:rsidRDefault="006D12CA" w:rsidP="002058C2">
      <w:pPr>
        <w:numPr>
          <w:ilvl w:val="2"/>
          <w:numId w:val="10"/>
        </w:numPr>
        <w:bidi/>
        <w:jc w:val="both"/>
        <w:rPr>
          <w:rFonts w:ascii="Arial" w:hAnsi="Arial" w:cs="Arial"/>
          <w:lang w:bidi="he-IL"/>
        </w:rPr>
      </w:pPr>
      <w:r>
        <w:rPr>
          <w:rFonts w:ascii="Arial" w:hAnsi="Arial" w:cs="Arial"/>
          <w:rtl/>
          <w:lang w:bidi="he-IL"/>
        </w:rPr>
        <w:t>פתח התקן 2.</w:t>
      </w:r>
    </w:p>
    <w:p w:rsidR="006D12CA" w:rsidRDefault="006D12CA" w:rsidP="002058C2">
      <w:pPr>
        <w:numPr>
          <w:ilvl w:val="2"/>
          <w:numId w:val="10"/>
        </w:numPr>
        <w:bidi/>
        <w:jc w:val="both"/>
        <w:rPr>
          <w:rFonts w:ascii="Arial" w:hAnsi="Arial" w:cs="Arial"/>
          <w:lang w:bidi="he-IL"/>
        </w:rPr>
      </w:pPr>
      <w:r>
        <w:rPr>
          <w:rFonts w:ascii="Arial" w:hAnsi="Arial" w:cs="Arial"/>
          <w:rtl/>
          <w:lang w:bidi="he-IL"/>
        </w:rPr>
        <w:t>קרא מהתקן 2.</w:t>
      </w:r>
    </w:p>
    <w:p w:rsidR="006D12CA" w:rsidRDefault="006D12CA" w:rsidP="002058C2">
      <w:pPr>
        <w:numPr>
          <w:ilvl w:val="2"/>
          <w:numId w:val="10"/>
        </w:numPr>
        <w:bidi/>
        <w:jc w:val="both"/>
        <w:rPr>
          <w:rFonts w:ascii="Arial" w:hAnsi="Arial" w:cs="Arial"/>
          <w:lang w:bidi="he-IL"/>
        </w:rPr>
      </w:pPr>
      <w:r>
        <w:rPr>
          <w:rFonts w:ascii="Arial" w:hAnsi="Arial" w:cs="Arial"/>
          <w:rtl/>
          <w:lang w:bidi="he-IL"/>
        </w:rPr>
        <w:t>כתוב להתקן 1.</w:t>
      </w:r>
    </w:p>
    <w:p w:rsidR="006D12CA" w:rsidRDefault="006D12CA" w:rsidP="002058C2">
      <w:pPr>
        <w:numPr>
          <w:ilvl w:val="2"/>
          <w:numId w:val="10"/>
        </w:numPr>
        <w:bidi/>
        <w:jc w:val="both"/>
        <w:rPr>
          <w:rFonts w:ascii="Arial" w:hAnsi="Arial" w:cs="Arial"/>
          <w:lang w:bidi="he-IL"/>
        </w:rPr>
      </w:pPr>
      <w:r>
        <w:rPr>
          <w:rFonts w:ascii="Arial" w:hAnsi="Arial" w:cs="Arial"/>
          <w:rtl/>
          <w:lang w:bidi="he-IL"/>
        </w:rPr>
        <w:t>סגור התקן 2.</w:t>
      </w:r>
    </w:p>
    <w:p w:rsidR="006D12CA" w:rsidRPr="00CC65A1" w:rsidRDefault="006D12CA" w:rsidP="00CC65A1">
      <w:pPr>
        <w:numPr>
          <w:ilvl w:val="2"/>
          <w:numId w:val="10"/>
        </w:numPr>
        <w:bidi/>
        <w:jc w:val="both"/>
        <w:rPr>
          <w:rFonts w:ascii="Arial" w:hAnsi="Arial" w:cs="Arial"/>
          <w:rtl/>
          <w:lang w:bidi="he-IL"/>
        </w:rPr>
      </w:pPr>
      <w:r>
        <w:rPr>
          <w:rFonts w:ascii="Arial" w:hAnsi="Arial" w:cs="Arial"/>
          <w:rtl/>
          <w:lang w:bidi="he-IL"/>
        </w:rPr>
        <w:t>סגור התקן 1.</w:t>
      </w:r>
    </w:p>
    <w:p w:rsidR="006D12CA" w:rsidRPr="00AE431F" w:rsidRDefault="00CC65A1" w:rsidP="00CC65A1">
      <w:pPr>
        <w:bidi/>
        <w:spacing w:before="120" w:after="120" w:line="360" w:lineRule="auto"/>
        <w:jc w:val="both"/>
        <w:rPr>
          <w:rFonts w:ascii="Tahoma" w:hAnsi="Tahoma" w:cs="Tahoma"/>
          <w:b/>
          <w:bCs/>
          <w:sz w:val="28"/>
          <w:szCs w:val="28"/>
          <w:lang w:bidi="he-IL"/>
        </w:rPr>
      </w:pPr>
      <w:r w:rsidRPr="001052E1">
        <w:rPr>
          <w:rFonts w:ascii="Tahoma" w:hAnsi="Tahoma"/>
          <w:b/>
          <w:bCs/>
          <w:sz w:val="28"/>
          <w:szCs w:val="28"/>
          <w:highlight w:val="lightGray"/>
          <w:lang w:bidi="he-IL"/>
        </w:rPr>
        <w:br w:type="page"/>
      </w:r>
      <w:r w:rsidR="006D12CA">
        <w:rPr>
          <w:rFonts w:ascii="Tahoma" w:hAnsi="Tahoma" w:cs="Tahoma"/>
          <w:b/>
          <w:bCs/>
          <w:sz w:val="28"/>
          <w:szCs w:val="28"/>
          <w:rtl/>
          <w:lang w:bidi="he-IL"/>
        </w:rPr>
        <w:lastRenderedPageBreak/>
        <w:t>הערות והמלצות</w:t>
      </w:r>
    </w:p>
    <w:p w:rsidR="006D12CA" w:rsidRPr="00351356" w:rsidRDefault="006D12CA" w:rsidP="000E73B7">
      <w:pPr>
        <w:numPr>
          <w:ilvl w:val="0"/>
          <w:numId w:val="4"/>
        </w:numPr>
        <w:bidi/>
        <w:jc w:val="both"/>
        <w:rPr>
          <w:rFonts w:ascii="Tahoma" w:hAnsi="Tahoma" w:cs="Tahoma"/>
          <w:lang w:bidi="he-IL"/>
        </w:rPr>
      </w:pPr>
      <w:r>
        <w:rPr>
          <w:rFonts w:ascii="Arial" w:hAnsi="Arial" w:cs="Arial"/>
          <w:rtl/>
          <w:lang w:bidi="he-IL"/>
        </w:rPr>
        <w:t xml:space="preserve">כל הקוד צריך להיות בשפת </w:t>
      </w:r>
      <w:r>
        <w:rPr>
          <w:rFonts w:ascii="Arial" w:hAnsi="Arial" w:cs="Arial"/>
          <w:lang w:bidi="he-IL"/>
        </w:rPr>
        <w:t>C</w:t>
      </w:r>
      <w:r>
        <w:rPr>
          <w:rFonts w:ascii="Arial" w:hAnsi="Arial" w:cs="Arial"/>
          <w:rtl/>
          <w:lang w:bidi="he-IL"/>
        </w:rPr>
        <w:t>.</w:t>
      </w:r>
    </w:p>
    <w:p w:rsidR="006D12CA" w:rsidRDefault="006D12CA" w:rsidP="00D37C7C">
      <w:pPr>
        <w:numPr>
          <w:ilvl w:val="0"/>
          <w:numId w:val="4"/>
        </w:numPr>
        <w:bidi/>
        <w:jc w:val="both"/>
        <w:rPr>
          <w:rFonts w:ascii="Arial" w:hAnsi="Arial" w:cs="Arial"/>
          <w:lang w:bidi="he-IL"/>
        </w:rPr>
      </w:pPr>
      <w:r w:rsidRPr="00351356">
        <w:rPr>
          <w:rFonts w:ascii="Arial" w:hAnsi="Arial" w:cs="Arial"/>
          <w:rtl/>
          <w:lang w:bidi="he-IL"/>
        </w:rPr>
        <w:t>הפתרון שאתם מגישים</w:t>
      </w:r>
      <w:r>
        <w:rPr>
          <w:rFonts w:ascii="Arial" w:hAnsi="Arial" w:cs="Arial"/>
          <w:rtl/>
          <w:lang w:bidi="he-IL"/>
        </w:rPr>
        <w:t xml:space="preserve"> ייבדק על </w:t>
      </w:r>
      <w:r>
        <w:rPr>
          <w:rFonts w:ascii="Arial" w:hAnsi="Arial" w:cs="Arial"/>
          <w:lang w:bidi="he-IL"/>
        </w:rPr>
        <w:t>VMware</w:t>
      </w:r>
      <w:r>
        <w:rPr>
          <w:rFonts w:ascii="Arial" w:hAnsi="Arial" w:cs="Arial"/>
          <w:rtl/>
          <w:lang w:bidi="he-IL"/>
        </w:rPr>
        <w:t xml:space="preserve"> המריץ </w:t>
      </w:r>
      <w:r>
        <w:rPr>
          <w:rFonts w:ascii="Arial" w:hAnsi="Arial" w:cs="Arial"/>
          <w:lang w:bidi="he-IL"/>
        </w:rPr>
        <w:t>Red Had Linux 8.0</w:t>
      </w:r>
      <w:r>
        <w:rPr>
          <w:rFonts w:ascii="Arial" w:hAnsi="Arial" w:cs="Arial"/>
          <w:rtl/>
          <w:lang w:bidi="he-IL"/>
        </w:rPr>
        <w:t>.</w:t>
      </w:r>
    </w:p>
    <w:p w:rsidR="006D12CA" w:rsidRDefault="006D12CA" w:rsidP="00B21D20">
      <w:pPr>
        <w:numPr>
          <w:ilvl w:val="0"/>
          <w:numId w:val="4"/>
        </w:numPr>
        <w:bidi/>
        <w:jc w:val="both"/>
        <w:rPr>
          <w:rFonts w:ascii="Arial" w:hAnsi="Arial" w:cs="Arial"/>
          <w:lang w:bidi="he-IL"/>
        </w:rPr>
      </w:pPr>
      <w:r>
        <w:rPr>
          <w:rFonts w:ascii="Arial" w:hAnsi="Arial" w:cs="Arial"/>
          <w:rtl/>
          <w:lang w:bidi="he-IL"/>
        </w:rPr>
        <w:t xml:space="preserve">חלק מהבדיקה ייעשה באמצעות בדיקות אוטומטיות. </w:t>
      </w:r>
    </w:p>
    <w:p w:rsidR="006D12CA" w:rsidRDefault="006D12CA" w:rsidP="000116F1">
      <w:pPr>
        <w:numPr>
          <w:ilvl w:val="0"/>
          <w:numId w:val="4"/>
        </w:numPr>
        <w:bidi/>
        <w:jc w:val="both"/>
        <w:rPr>
          <w:rFonts w:ascii="Arial" w:hAnsi="Arial" w:cs="Arial"/>
          <w:lang w:bidi="he-IL"/>
        </w:rPr>
      </w:pPr>
      <w:r>
        <w:rPr>
          <w:rFonts w:ascii="Arial" w:hAnsi="Arial" w:cs="Arial"/>
          <w:rtl/>
          <w:lang w:bidi="he-IL"/>
        </w:rPr>
        <w:t>מומלץ לבנות את מנהל ההתקן בשלבים:</w:t>
      </w:r>
    </w:p>
    <w:p w:rsidR="006D12CA" w:rsidRDefault="006D12CA" w:rsidP="000116F1">
      <w:pPr>
        <w:numPr>
          <w:ilvl w:val="0"/>
          <w:numId w:val="11"/>
        </w:numPr>
        <w:bidi/>
        <w:jc w:val="both"/>
        <w:rPr>
          <w:rFonts w:ascii="Arial" w:hAnsi="Arial" w:cs="Arial"/>
          <w:lang w:bidi="he-IL"/>
        </w:rPr>
      </w:pPr>
      <w:r>
        <w:rPr>
          <w:rFonts w:ascii="Arial" w:hAnsi="Arial" w:cs="Arial"/>
          <w:rtl/>
          <w:lang w:bidi="he-IL"/>
        </w:rPr>
        <w:t>צרו תחילה מנהל התקן בסיסי שניתן לטעון ולהסיר (</w:t>
      </w:r>
      <w:r>
        <w:rPr>
          <w:rFonts w:ascii="Arial" w:hAnsi="Arial" w:cs="Arial"/>
          <w:lang w:bidi="he-IL"/>
        </w:rPr>
        <w:t>init_module</w:t>
      </w:r>
      <w:r>
        <w:rPr>
          <w:rFonts w:ascii="Arial" w:hAnsi="Arial" w:cs="Arial"/>
          <w:rtl/>
          <w:lang w:bidi="he-IL"/>
        </w:rPr>
        <w:t xml:space="preserve"> ו-</w:t>
      </w:r>
      <w:r>
        <w:rPr>
          <w:rFonts w:ascii="Arial" w:hAnsi="Arial" w:cs="Arial"/>
          <w:lang w:bidi="he-IL"/>
        </w:rPr>
        <w:t>cleanup_module</w:t>
      </w:r>
      <w:r>
        <w:rPr>
          <w:rFonts w:ascii="Arial" w:hAnsi="Arial" w:cs="Arial"/>
          <w:rtl/>
          <w:lang w:bidi="he-IL"/>
        </w:rPr>
        <w:t>), המסוגל לתמוך במספר משתנה של התקנים.</w:t>
      </w:r>
    </w:p>
    <w:p w:rsidR="006D12CA" w:rsidRDefault="006D12CA" w:rsidP="000116F1">
      <w:pPr>
        <w:numPr>
          <w:ilvl w:val="0"/>
          <w:numId w:val="11"/>
        </w:numPr>
        <w:bidi/>
        <w:jc w:val="both"/>
        <w:rPr>
          <w:rFonts w:ascii="Arial" w:hAnsi="Arial" w:cs="Arial"/>
          <w:lang w:bidi="he-IL"/>
        </w:rPr>
      </w:pPr>
      <w:r>
        <w:rPr>
          <w:rFonts w:ascii="Arial" w:hAnsi="Arial" w:cs="Arial"/>
          <w:rtl/>
          <w:lang w:bidi="he-IL"/>
        </w:rPr>
        <w:t xml:space="preserve">הוסיפו תמיכה בפעולות </w:t>
      </w:r>
      <w:r>
        <w:rPr>
          <w:rFonts w:ascii="Arial" w:hAnsi="Arial" w:cs="Arial"/>
          <w:lang w:bidi="he-IL"/>
        </w:rPr>
        <w:t>open</w:t>
      </w:r>
      <w:r>
        <w:rPr>
          <w:rFonts w:ascii="Arial" w:hAnsi="Arial" w:cs="Arial"/>
          <w:rtl/>
          <w:lang w:bidi="he-IL"/>
        </w:rPr>
        <w:t xml:space="preserve"> ו-</w:t>
      </w:r>
      <w:r>
        <w:rPr>
          <w:rFonts w:ascii="Arial" w:hAnsi="Arial" w:cs="Arial"/>
          <w:lang w:bidi="he-IL"/>
        </w:rPr>
        <w:t>release</w:t>
      </w:r>
      <w:r>
        <w:rPr>
          <w:rFonts w:ascii="Arial" w:hAnsi="Arial" w:cs="Arial"/>
          <w:rtl/>
          <w:lang w:bidi="he-IL"/>
        </w:rPr>
        <w:t xml:space="preserve"> העובדות כנדרש.</w:t>
      </w:r>
    </w:p>
    <w:p w:rsidR="006D12CA" w:rsidRDefault="006D12CA" w:rsidP="000116F1">
      <w:pPr>
        <w:numPr>
          <w:ilvl w:val="0"/>
          <w:numId w:val="11"/>
        </w:numPr>
        <w:bidi/>
        <w:jc w:val="both"/>
        <w:rPr>
          <w:rFonts w:ascii="Arial" w:hAnsi="Arial" w:cs="Arial"/>
          <w:lang w:bidi="he-IL"/>
        </w:rPr>
      </w:pPr>
      <w:r>
        <w:rPr>
          <w:rFonts w:ascii="Arial" w:hAnsi="Arial" w:cs="Arial"/>
          <w:rtl/>
          <w:lang w:bidi="he-IL"/>
        </w:rPr>
        <w:t>לבסוף הוסיפו את הטיפול בפעולות הקריאה והכתיבה.</w:t>
      </w:r>
    </w:p>
    <w:p w:rsidR="006D12CA" w:rsidRDefault="006D12CA" w:rsidP="00786BD0">
      <w:pPr>
        <w:bidi/>
        <w:ind w:left="1004"/>
        <w:jc w:val="both"/>
        <w:rPr>
          <w:rFonts w:ascii="Arial" w:hAnsi="Arial" w:cs="Arial"/>
          <w:rtl/>
          <w:lang w:bidi="he-IL"/>
        </w:rPr>
      </w:pPr>
      <w:r>
        <w:rPr>
          <w:rFonts w:ascii="Arial" w:hAnsi="Arial" w:cs="Arial"/>
          <w:rtl/>
          <w:lang w:bidi="he-IL"/>
        </w:rPr>
        <w:t>שימו לב שבכל שלב ייתכן שתידרשו לעדכן פונקציות מהשלבים הקודמים.</w:t>
      </w:r>
    </w:p>
    <w:p w:rsidR="006D12CA" w:rsidRPr="005C4140" w:rsidRDefault="006D12CA" w:rsidP="00CC65A1">
      <w:pPr>
        <w:bidi/>
        <w:spacing w:before="120" w:after="120" w:line="360" w:lineRule="auto"/>
        <w:jc w:val="both"/>
        <w:rPr>
          <w:rFonts w:ascii="Tahoma" w:hAnsi="Tahoma" w:cs="Tahoma"/>
          <w:sz w:val="28"/>
          <w:szCs w:val="28"/>
          <w:rtl/>
          <w:lang w:bidi="he-IL"/>
        </w:rPr>
      </w:pPr>
      <w:r w:rsidRPr="005C4140">
        <w:rPr>
          <w:rFonts w:ascii="Tahoma" w:hAnsi="Tahoma" w:cs="Tahoma"/>
          <w:b/>
          <w:bCs/>
          <w:sz w:val="28"/>
          <w:szCs w:val="28"/>
          <w:rtl/>
          <w:lang w:bidi="he-IL"/>
        </w:rPr>
        <w:t>הנחיות</w:t>
      </w:r>
      <w:r w:rsidRPr="005C4140">
        <w:rPr>
          <w:rFonts w:ascii="Tahoma" w:hAnsi="Tahoma" w:cs="Tahoma"/>
          <w:b/>
          <w:bCs/>
          <w:sz w:val="28"/>
          <w:szCs w:val="28"/>
          <w:rtl/>
        </w:rPr>
        <w:t xml:space="preserve"> </w:t>
      </w:r>
      <w:r w:rsidRPr="005C4140">
        <w:rPr>
          <w:rFonts w:ascii="Tahoma" w:hAnsi="Tahoma" w:cs="Tahoma"/>
          <w:b/>
          <w:bCs/>
          <w:sz w:val="28"/>
          <w:szCs w:val="28"/>
          <w:rtl/>
          <w:lang w:bidi="he-IL"/>
        </w:rPr>
        <w:t>הגשה</w:t>
      </w:r>
    </w:p>
    <w:p w:rsidR="006D12CA" w:rsidRDefault="006D12CA" w:rsidP="00351356">
      <w:pPr>
        <w:bidi/>
        <w:spacing w:before="120" w:after="120"/>
        <w:jc w:val="both"/>
        <w:rPr>
          <w:rFonts w:ascii="Arial" w:hAnsi="Arial" w:cs="Arial"/>
          <w:rtl/>
          <w:lang w:bidi="he-IL"/>
        </w:rPr>
      </w:pPr>
      <w:r w:rsidRPr="00351356">
        <w:rPr>
          <w:rFonts w:ascii="Arial" w:hAnsi="Arial" w:cs="Arial"/>
          <w:rtl/>
          <w:lang w:bidi="he-IL"/>
        </w:rPr>
        <w:t>ההגשה של תרגיל זה מכילה שני חלקים:</w:t>
      </w:r>
    </w:p>
    <w:p w:rsidR="006D12CA" w:rsidRPr="00F67E00" w:rsidRDefault="006D12CA" w:rsidP="00CD7CA6">
      <w:pPr>
        <w:numPr>
          <w:ilvl w:val="0"/>
          <w:numId w:val="5"/>
        </w:numPr>
        <w:bidi/>
        <w:jc w:val="both"/>
        <w:rPr>
          <w:rFonts w:ascii="Tahoma" w:hAnsi="Tahoma" w:cs="Tahoma"/>
          <w:lang w:bidi="he-IL"/>
        </w:rPr>
      </w:pPr>
      <w:r>
        <w:rPr>
          <w:rFonts w:ascii="Arial" w:hAnsi="Arial" w:cs="Arial"/>
          <w:rtl/>
          <w:lang w:bidi="he-IL"/>
        </w:rPr>
        <w:t xml:space="preserve">הגשה אלקטרונית – עליכם ליצור קובץ </w:t>
      </w:r>
      <w:r>
        <w:rPr>
          <w:rFonts w:ascii="Arial" w:hAnsi="Arial" w:cs="Arial"/>
          <w:lang w:bidi="he-IL"/>
        </w:rPr>
        <w:t>zip</w:t>
      </w:r>
      <w:r>
        <w:rPr>
          <w:rFonts w:ascii="Arial" w:hAnsi="Arial" w:cs="Arial"/>
          <w:rtl/>
          <w:lang w:bidi="he-IL"/>
        </w:rPr>
        <w:t xml:space="preserve"> עם התכולה הבאה (ללא תתי ספריות!):</w:t>
      </w:r>
    </w:p>
    <w:p w:rsidR="006D12CA" w:rsidRPr="007337A1" w:rsidRDefault="006D12CA" w:rsidP="00505C46">
      <w:pPr>
        <w:numPr>
          <w:ilvl w:val="1"/>
          <w:numId w:val="5"/>
        </w:numPr>
        <w:bidi/>
        <w:jc w:val="both"/>
        <w:rPr>
          <w:rFonts w:ascii="Tahoma" w:hAnsi="Tahoma" w:cs="Tahoma"/>
          <w:lang w:bidi="he-IL"/>
        </w:rPr>
      </w:pPr>
      <w:r w:rsidRPr="00351356">
        <w:rPr>
          <w:rFonts w:ascii="Arial" w:hAnsi="Arial" w:cs="Arial"/>
          <w:rtl/>
          <w:lang w:bidi="he-IL"/>
        </w:rPr>
        <w:t>כל קבצי המקור</w:t>
      </w:r>
      <w:r>
        <w:rPr>
          <w:rFonts w:ascii="Arial" w:hAnsi="Arial" w:cs="Arial"/>
          <w:rtl/>
          <w:lang w:bidi="he-IL"/>
        </w:rPr>
        <w:t xml:space="preserve"> המהווים מימוש של מנהל ההתקן שלכם, </w:t>
      </w:r>
      <w:r>
        <w:rPr>
          <w:rFonts w:ascii="Arial" w:hAnsi="Arial" w:cs="Arial"/>
          <w:u w:val="single"/>
          <w:rtl/>
          <w:lang w:bidi="he-IL"/>
        </w:rPr>
        <w:t>ללא</w:t>
      </w:r>
      <w:r>
        <w:rPr>
          <w:rFonts w:ascii="Arial" w:hAnsi="Arial" w:cs="Arial"/>
          <w:rtl/>
          <w:lang w:bidi="he-IL"/>
        </w:rPr>
        <w:t xml:space="preserve"> הקבצים מהאתר.</w:t>
      </w:r>
    </w:p>
    <w:p w:rsidR="006D12CA" w:rsidRDefault="006D12CA" w:rsidP="00296ADB">
      <w:pPr>
        <w:numPr>
          <w:ilvl w:val="1"/>
          <w:numId w:val="5"/>
        </w:numPr>
        <w:bidi/>
        <w:jc w:val="both"/>
        <w:rPr>
          <w:rFonts w:ascii="Arial" w:hAnsi="Arial" w:cs="Arial"/>
          <w:lang w:bidi="he-IL"/>
        </w:rPr>
      </w:pPr>
      <w:r>
        <w:rPr>
          <w:rFonts w:ascii="Arial" w:hAnsi="Arial" w:cs="Arial"/>
          <w:rtl/>
          <w:lang w:bidi="he-IL"/>
        </w:rPr>
        <w:t xml:space="preserve">קובץ </w:t>
      </w:r>
      <w:r>
        <w:rPr>
          <w:rFonts w:ascii="Arial" w:hAnsi="Arial" w:cs="Arial"/>
          <w:lang w:bidi="he-IL"/>
        </w:rPr>
        <w:t>makefile</w:t>
      </w:r>
      <w:r>
        <w:rPr>
          <w:rFonts w:ascii="Arial" w:hAnsi="Arial" w:cs="Arial"/>
          <w:rtl/>
          <w:lang w:bidi="he-IL"/>
        </w:rPr>
        <w:t xml:space="preserve"> בשם </w:t>
      </w:r>
      <w:r>
        <w:rPr>
          <w:rFonts w:ascii="Arial" w:hAnsi="Arial" w:cs="Arial"/>
          <w:lang w:bidi="he-IL"/>
        </w:rPr>
        <w:t>Makefile</w:t>
      </w:r>
      <w:r>
        <w:rPr>
          <w:rFonts w:ascii="Arial" w:hAnsi="Arial" w:cs="Arial"/>
          <w:rtl/>
          <w:lang w:bidi="he-IL"/>
        </w:rPr>
        <w:t xml:space="preserve"> שמהדר את הקבצים ויוצר מודול בשם </w:t>
      </w:r>
      <w:r w:rsidR="00296ADB">
        <w:rPr>
          <w:rFonts w:ascii="Arial" w:hAnsi="Arial" w:cs="Arial"/>
          <w:lang w:bidi="he-IL"/>
        </w:rPr>
        <w:t>snake</w:t>
      </w:r>
      <w:r>
        <w:rPr>
          <w:rFonts w:ascii="Arial" w:hAnsi="Arial" w:cs="Arial"/>
          <w:lang w:bidi="he-IL"/>
        </w:rPr>
        <w:t>.o</w:t>
      </w:r>
      <w:r>
        <w:rPr>
          <w:rFonts w:ascii="Arial" w:hAnsi="Arial" w:cs="Arial"/>
          <w:rtl/>
          <w:lang w:bidi="he-IL"/>
        </w:rPr>
        <w:t>.</w:t>
      </w:r>
    </w:p>
    <w:p w:rsidR="006D12CA" w:rsidRDefault="006D12CA" w:rsidP="005F5FE0">
      <w:pPr>
        <w:numPr>
          <w:ilvl w:val="1"/>
          <w:numId w:val="5"/>
        </w:numPr>
        <w:bidi/>
        <w:jc w:val="both"/>
        <w:rPr>
          <w:rFonts w:ascii="Arial" w:hAnsi="Arial" w:cs="Arial"/>
          <w:lang w:bidi="he-IL"/>
        </w:rPr>
      </w:pPr>
      <w:r>
        <w:rPr>
          <w:rFonts w:ascii="Arial" w:hAnsi="Arial" w:cs="Arial"/>
          <w:rtl/>
          <w:lang w:bidi="he-IL"/>
        </w:rPr>
        <w:t xml:space="preserve">קובץ בדיקה בסיסי בשם </w:t>
      </w:r>
      <w:r>
        <w:rPr>
          <w:rFonts w:ascii="Arial" w:hAnsi="Arial" w:cs="Arial"/>
          <w:lang w:bidi="he-IL"/>
        </w:rPr>
        <w:t>test_</w:t>
      </w:r>
      <w:r w:rsidR="005F5FE0">
        <w:rPr>
          <w:rFonts w:ascii="Arial" w:hAnsi="Arial" w:cs="Arial"/>
          <w:lang w:bidi="he-IL"/>
        </w:rPr>
        <w:t>snake</w:t>
      </w:r>
      <w:r>
        <w:rPr>
          <w:rFonts w:ascii="Arial" w:hAnsi="Arial" w:cs="Arial"/>
          <w:lang w:bidi="he-IL"/>
        </w:rPr>
        <w:t>.c</w:t>
      </w:r>
      <w:r>
        <w:rPr>
          <w:rFonts w:ascii="Arial" w:hAnsi="Arial" w:cs="Arial"/>
          <w:rtl/>
          <w:lang w:bidi="ar-EG"/>
        </w:rPr>
        <w:t xml:space="preserve"> </w:t>
      </w:r>
      <w:r>
        <w:rPr>
          <w:rFonts w:ascii="Arial" w:hAnsi="Arial" w:cs="Arial"/>
          <w:rtl/>
          <w:lang w:bidi="he-IL"/>
        </w:rPr>
        <w:t>שמשתמש בפונקציות של ההתקן.</w:t>
      </w:r>
    </w:p>
    <w:p w:rsidR="006D12CA" w:rsidRDefault="006D12CA" w:rsidP="007337A1">
      <w:pPr>
        <w:numPr>
          <w:ilvl w:val="1"/>
          <w:numId w:val="5"/>
        </w:numPr>
        <w:bidi/>
        <w:jc w:val="both"/>
        <w:rPr>
          <w:rFonts w:ascii="Arial" w:hAnsi="Arial" w:cs="Arial"/>
          <w:lang w:bidi="he-IL"/>
        </w:rPr>
      </w:pPr>
      <w:r>
        <w:rPr>
          <w:rFonts w:ascii="Arial" w:hAnsi="Arial" w:cs="Arial"/>
          <w:rtl/>
          <w:lang w:bidi="he-IL"/>
        </w:rPr>
        <w:t xml:space="preserve">קובץ בשם </w:t>
      </w:r>
      <w:r>
        <w:rPr>
          <w:rFonts w:ascii="Arial" w:hAnsi="Arial" w:cs="Arial"/>
          <w:lang w:bidi="he-IL"/>
        </w:rPr>
        <w:t>submitters.txt</w:t>
      </w:r>
      <w:r>
        <w:rPr>
          <w:rFonts w:ascii="Arial" w:hAnsi="Arial" w:cs="Arial"/>
          <w:rtl/>
          <w:lang w:bidi="he-IL"/>
        </w:rPr>
        <w:t xml:space="preserve"> שמכיל את מספרי הזהות והשמות של </w:t>
      </w:r>
      <w:r w:rsidRPr="00F67E00">
        <w:rPr>
          <w:rFonts w:ascii="Arial" w:hAnsi="Arial" w:cs="Arial"/>
          <w:rtl/>
          <w:lang w:bidi="he-IL"/>
        </w:rPr>
        <w:t>כל</w:t>
      </w:r>
      <w:r>
        <w:rPr>
          <w:rFonts w:ascii="Arial" w:hAnsi="Arial" w:cs="Arial"/>
          <w:rtl/>
          <w:lang w:bidi="he-IL"/>
        </w:rPr>
        <w:t xml:space="preserve"> מגישי התרגיל במבנה הבא:</w:t>
      </w:r>
    </w:p>
    <w:p w:rsidR="006D12CA" w:rsidRDefault="006D12CA" w:rsidP="009C5C54">
      <w:pPr>
        <w:spacing w:before="120" w:after="120"/>
        <w:ind w:left="1904"/>
        <w:jc w:val="both"/>
        <w:rPr>
          <w:rFonts w:ascii="Tahoma" w:hAnsi="Tahoma" w:cs="Tahoma"/>
        </w:rPr>
      </w:pPr>
      <w:r>
        <w:rPr>
          <w:rFonts w:ascii="Tahoma" w:hAnsi="Tahoma" w:cs="Tahoma"/>
        </w:rPr>
        <w:t xml:space="preserve">Bill Gates </w:t>
      </w:r>
      <w:r w:rsidRPr="00EC1043">
        <w:rPr>
          <w:rFonts w:ascii="Tahoma" w:hAnsi="Tahoma" w:cs="Tahoma"/>
        </w:rPr>
        <w:t>bill@t2.technion.ac.il</w:t>
      </w:r>
      <w:r>
        <w:rPr>
          <w:rFonts w:ascii="Tahoma" w:hAnsi="Tahoma" w:cs="Tahoma"/>
        </w:rPr>
        <w:t xml:space="preserve"> 123456789</w:t>
      </w:r>
    </w:p>
    <w:p w:rsidR="006D12CA" w:rsidRPr="00E825C3" w:rsidRDefault="006D12CA" w:rsidP="009C5C54">
      <w:pPr>
        <w:spacing w:before="120" w:after="120"/>
        <w:ind w:left="1904"/>
        <w:jc w:val="both"/>
        <w:rPr>
          <w:rFonts w:ascii="Tahoma" w:hAnsi="Tahoma" w:cs="Tahoma"/>
          <w:lang w:val="da-DK"/>
        </w:rPr>
      </w:pPr>
      <w:r w:rsidRPr="00E825C3">
        <w:rPr>
          <w:rFonts w:ascii="Tahoma" w:hAnsi="Tahoma" w:cs="Tahoma"/>
          <w:lang w:val="da-DK"/>
        </w:rPr>
        <w:t xml:space="preserve">Linus Torvalds </w:t>
      </w:r>
      <w:r w:rsidRPr="00EC1043">
        <w:rPr>
          <w:rFonts w:ascii="Tahoma" w:hAnsi="Tahoma" w:cs="Tahoma"/>
          <w:lang w:val="da-DK"/>
        </w:rPr>
        <w:t>linus@gmail.com</w:t>
      </w:r>
      <w:r w:rsidRPr="00E825C3">
        <w:rPr>
          <w:rFonts w:ascii="Tahoma" w:hAnsi="Tahoma" w:cs="Tahoma"/>
          <w:lang w:val="da-DK"/>
        </w:rPr>
        <w:t xml:space="preserve"> 234567890</w:t>
      </w:r>
    </w:p>
    <w:p w:rsidR="006D12CA" w:rsidRDefault="006D12CA" w:rsidP="009C5C54">
      <w:pPr>
        <w:spacing w:before="120" w:after="120"/>
        <w:ind w:left="1904"/>
        <w:jc w:val="both"/>
        <w:rPr>
          <w:rFonts w:ascii="Tahoma" w:hAnsi="Tahoma" w:cs="Tahoma"/>
          <w:lang w:bidi="he-IL"/>
        </w:rPr>
      </w:pPr>
      <w:r>
        <w:rPr>
          <w:rFonts w:ascii="Tahoma" w:hAnsi="Tahoma" w:cs="Tahoma"/>
        </w:rPr>
        <w:t xml:space="preserve">Steve Jobs </w:t>
      </w:r>
      <w:r w:rsidRPr="00EC1043">
        <w:rPr>
          <w:rFonts w:ascii="Tahoma" w:hAnsi="Tahoma" w:cs="Tahoma"/>
        </w:rPr>
        <w:t>jobs@os_is_best.com</w:t>
      </w:r>
      <w:r>
        <w:rPr>
          <w:rFonts w:ascii="Tahoma" w:hAnsi="Tahoma" w:cs="Tahoma"/>
        </w:rPr>
        <w:t xml:space="preserve"> 345678901</w:t>
      </w:r>
    </w:p>
    <w:p w:rsidR="006D12CA" w:rsidRDefault="006D12CA" w:rsidP="007713BD">
      <w:pPr>
        <w:numPr>
          <w:ilvl w:val="0"/>
          <w:numId w:val="5"/>
        </w:numPr>
        <w:bidi/>
        <w:jc w:val="both"/>
        <w:rPr>
          <w:rFonts w:ascii="Arial" w:hAnsi="Arial" w:cs="Arial"/>
          <w:lang w:bidi="he-IL"/>
        </w:rPr>
      </w:pPr>
      <w:r w:rsidRPr="008F21D9">
        <w:rPr>
          <w:rFonts w:ascii="Arial" w:hAnsi="Arial" w:cs="Arial"/>
          <w:b/>
          <w:bCs/>
          <w:rtl/>
          <w:lang w:bidi="he-IL"/>
        </w:rPr>
        <w:t>ה</w:t>
      </w:r>
      <w:r w:rsidRPr="007713BD">
        <w:rPr>
          <w:rFonts w:ascii="Arial" w:hAnsi="Arial" w:cs="Arial"/>
          <w:b/>
          <w:bCs/>
          <w:rtl/>
          <w:lang w:bidi="he-IL"/>
        </w:rPr>
        <w:t xml:space="preserve">ערה חשובה: </w:t>
      </w:r>
      <w:r>
        <w:rPr>
          <w:rFonts w:ascii="Arial" w:hAnsi="Arial" w:cs="Arial"/>
          <w:rtl/>
          <w:lang w:bidi="he-IL"/>
        </w:rPr>
        <w:t>קובץ ה</w:t>
      </w:r>
      <w:r>
        <w:rPr>
          <w:rFonts w:ascii="Arial" w:hAnsi="Arial" w:cs="Arial"/>
          <w:lang w:bidi="he-IL"/>
        </w:rPr>
        <w:t>zip</w:t>
      </w:r>
      <w:r>
        <w:rPr>
          <w:rFonts w:ascii="Arial" w:hAnsi="Arial" w:cs="Arial"/>
          <w:rtl/>
          <w:lang w:bidi="ar-JO"/>
        </w:rPr>
        <w:t xml:space="preserve"> </w:t>
      </w:r>
      <w:r>
        <w:rPr>
          <w:rFonts w:ascii="Arial" w:hAnsi="Arial" w:cs="Arial"/>
          <w:rtl/>
          <w:lang w:bidi="he-IL"/>
        </w:rPr>
        <w:t>צריך להיות בצורה המתוארת בדיוק. קובץ ה</w:t>
      </w:r>
      <w:r>
        <w:rPr>
          <w:rFonts w:ascii="Arial" w:hAnsi="Arial" w:cs="Arial"/>
          <w:lang w:bidi="he-IL"/>
        </w:rPr>
        <w:t>zip</w:t>
      </w:r>
      <w:r>
        <w:rPr>
          <w:rFonts w:ascii="Arial" w:hAnsi="Arial" w:cs="Arial"/>
          <w:rtl/>
          <w:lang w:bidi="ar-JO"/>
        </w:rPr>
        <w:t xml:space="preserve"> </w:t>
      </w:r>
      <w:r>
        <w:rPr>
          <w:rFonts w:ascii="Arial" w:hAnsi="Arial" w:cs="Arial"/>
          <w:rtl/>
          <w:lang w:bidi="he-IL"/>
        </w:rPr>
        <w:t xml:space="preserve">צריך להכיל אך ורק קבצים ולא תיקיות. אתם יכולים ליצור קובץ </w:t>
      </w:r>
      <w:r>
        <w:rPr>
          <w:rFonts w:ascii="Arial" w:hAnsi="Arial" w:cs="Arial"/>
          <w:lang w:bidi="he-IL"/>
        </w:rPr>
        <w:t>zip</w:t>
      </w:r>
      <w:r>
        <w:rPr>
          <w:rFonts w:ascii="Arial" w:hAnsi="Arial" w:cs="Arial"/>
          <w:rtl/>
          <w:lang w:bidi="ar-JO"/>
        </w:rPr>
        <w:t xml:space="preserve"> </w:t>
      </w:r>
      <w:r>
        <w:rPr>
          <w:rFonts w:ascii="Arial" w:hAnsi="Arial" w:cs="Arial"/>
          <w:rtl/>
          <w:lang w:bidi="he-IL"/>
        </w:rPr>
        <w:t>(ב</w:t>
      </w:r>
      <w:r>
        <w:rPr>
          <w:rFonts w:ascii="Arial" w:hAnsi="Arial" w:cs="Arial"/>
          <w:lang w:bidi="he-IL"/>
        </w:rPr>
        <w:t>vmware</w:t>
      </w:r>
      <w:r>
        <w:rPr>
          <w:rFonts w:ascii="Arial" w:hAnsi="Arial" w:cs="Arial"/>
          <w:rtl/>
          <w:lang w:bidi="ar-JO"/>
        </w:rPr>
        <w:t xml:space="preserve">) </w:t>
      </w:r>
      <w:r>
        <w:rPr>
          <w:rFonts w:ascii="Arial" w:hAnsi="Arial" w:cs="Arial"/>
          <w:rtl/>
          <w:lang w:bidi="he-IL"/>
        </w:rPr>
        <w:t>ע"י הרצת הפקודה הבאה:</w:t>
      </w:r>
    </w:p>
    <w:p w:rsidR="006D12CA" w:rsidRDefault="006D12CA" w:rsidP="00D472BE">
      <w:pPr>
        <w:spacing w:before="120" w:after="120"/>
        <w:jc w:val="both"/>
        <w:rPr>
          <w:rFonts w:ascii="Tahoma" w:hAnsi="Tahoma" w:cs="Tahoma"/>
          <w:b/>
          <w:bCs/>
        </w:rPr>
      </w:pPr>
      <w:r>
        <w:rPr>
          <w:rFonts w:ascii="Tahoma" w:hAnsi="Tahoma" w:cs="Tahoma"/>
          <w:b/>
          <w:bCs/>
        </w:rPr>
        <w:t>zip</w:t>
      </w:r>
      <w:r w:rsidRPr="00074190">
        <w:rPr>
          <w:rFonts w:ascii="Tahoma" w:hAnsi="Tahoma" w:cs="Tahoma"/>
          <w:b/>
          <w:bCs/>
        </w:rPr>
        <w:t xml:space="preserve"> </w:t>
      </w:r>
      <w:r>
        <w:rPr>
          <w:rFonts w:ascii="Tahoma" w:hAnsi="Tahoma" w:cs="Tahoma"/>
          <w:b/>
          <w:bCs/>
        </w:rPr>
        <w:t>final.zip</w:t>
      </w:r>
      <w:r w:rsidRPr="00074190">
        <w:rPr>
          <w:rFonts w:ascii="Tahoma" w:hAnsi="Tahoma" w:cs="Tahoma"/>
          <w:b/>
          <w:bCs/>
        </w:rPr>
        <w:t xml:space="preserve"> </w:t>
      </w:r>
      <w:r w:rsidR="00D472BE">
        <w:rPr>
          <w:rFonts w:ascii="Tahoma" w:hAnsi="Tahoma" w:cs="Tahoma"/>
          <w:b/>
          <w:bCs/>
        </w:rPr>
        <w:t>snake</w:t>
      </w:r>
      <w:r w:rsidRPr="002B043D">
        <w:rPr>
          <w:rFonts w:ascii="Tahoma" w:hAnsi="Tahoma" w:cs="Tahoma"/>
          <w:b/>
          <w:bCs/>
        </w:rPr>
        <w:t>.c</w:t>
      </w:r>
      <w:r>
        <w:rPr>
          <w:rFonts w:ascii="Tahoma" w:hAnsi="Tahoma" w:cs="Tahoma"/>
          <w:b/>
          <w:bCs/>
        </w:rPr>
        <w:t xml:space="preserve"> &lt;any additional files&gt;</w:t>
      </w:r>
      <w:r w:rsidRPr="00074190">
        <w:rPr>
          <w:rFonts w:ascii="Tahoma" w:hAnsi="Tahoma" w:cs="Tahoma"/>
          <w:b/>
          <w:bCs/>
        </w:rPr>
        <w:t xml:space="preserve"> submitters.txt</w:t>
      </w:r>
    </w:p>
    <w:p w:rsidR="006D12CA" w:rsidRDefault="006D12CA" w:rsidP="007713BD">
      <w:pPr>
        <w:bidi/>
        <w:jc w:val="both"/>
        <w:rPr>
          <w:rFonts w:ascii="Arial" w:hAnsi="Arial" w:cs="Arial"/>
          <w:rtl/>
          <w:lang w:bidi="he-IL"/>
        </w:rPr>
      </w:pPr>
      <w:r>
        <w:rPr>
          <w:rFonts w:ascii="Arial" w:hAnsi="Arial" w:cs="Arial"/>
          <w:rtl/>
          <w:lang w:bidi="he-IL"/>
        </w:rPr>
        <w:t xml:space="preserve">     קובץ ה</w:t>
      </w:r>
      <w:r>
        <w:rPr>
          <w:rFonts w:ascii="Arial" w:hAnsi="Arial" w:cs="Arial"/>
          <w:lang w:bidi="he-IL"/>
        </w:rPr>
        <w:t>zip</w:t>
      </w:r>
      <w:r>
        <w:rPr>
          <w:rFonts w:ascii="Arial" w:hAnsi="Arial" w:cs="Arial"/>
          <w:rtl/>
          <w:lang w:bidi="ar-JO"/>
        </w:rPr>
        <w:t xml:space="preserve"> </w:t>
      </w:r>
      <w:r>
        <w:rPr>
          <w:rFonts w:ascii="Arial" w:hAnsi="Arial" w:cs="Arial"/>
          <w:rtl/>
          <w:lang w:bidi="he-IL"/>
        </w:rPr>
        <w:t>צריך להיראות בצורה הבאה:</w:t>
      </w:r>
    </w:p>
    <w:p w:rsidR="006D12CA" w:rsidRPr="00162348" w:rsidRDefault="006D12CA" w:rsidP="007713BD">
      <w:pPr>
        <w:pStyle w:val="HTMLPreformatted"/>
        <w:rPr>
          <w:sz w:val="24"/>
          <w:szCs w:val="24"/>
          <w:lang w:bidi="ar-SA"/>
        </w:rPr>
      </w:pPr>
      <w:r w:rsidRPr="00162348">
        <w:rPr>
          <w:sz w:val="24"/>
          <w:szCs w:val="24"/>
          <w:lang w:bidi="ar-SA"/>
        </w:rPr>
        <w:t>zipfile -+</w:t>
      </w:r>
    </w:p>
    <w:p w:rsidR="006D12CA" w:rsidRPr="00162348" w:rsidRDefault="006D12CA" w:rsidP="0029487B">
      <w:pPr>
        <w:pStyle w:val="HTMLPreformatted"/>
        <w:rPr>
          <w:sz w:val="24"/>
          <w:szCs w:val="24"/>
          <w:lang w:bidi="ar-SA"/>
        </w:rPr>
      </w:pPr>
      <w:r w:rsidRPr="00162348">
        <w:rPr>
          <w:sz w:val="24"/>
          <w:szCs w:val="24"/>
          <w:lang w:bidi="ar-SA"/>
        </w:rPr>
        <w:t xml:space="preserve">         |</w:t>
      </w:r>
    </w:p>
    <w:p w:rsidR="006D12CA" w:rsidRPr="00162348" w:rsidRDefault="006D12CA" w:rsidP="0029487B">
      <w:pPr>
        <w:pStyle w:val="HTMLPreformatted"/>
        <w:rPr>
          <w:sz w:val="24"/>
          <w:szCs w:val="24"/>
          <w:lang w:bidi="ar-SA"/>
        </w:rPr>
      </w:pPr>
      <w:r w:rsidRPr="00162348">
        <w:rPr>
          <w:sz w:val="24"/>
          <w:szCs w:val="24"/>
          <w:lang w:bidi="ar-SA"/>
        </w:rPr>
        <w:t xml:space="preserve">         +- </w:t>
      </w:r>
      <w:r>
        <w:rPr>
          <w:sz w:val="24"/>
          <w:szCs w:val="24"/>
          <w:lang w:bidi="ar-SA"/>
        </w:rPr>
        <w:t>Makefile</w:t>
      </w:r>
    </w:p>
    <w:p w:rsidR="006D12CA" w:rsidRPr="00162348" w:rsidRDefault="006D12CA" w:rsidP="0029487B">
      <w:pPr>
        <w:pStyle w:val="HTMLPreformatted"/>
        <w:rPr>
          <w:sz w:val="24"/>
          <w:szCs w:val="24"/>
          <w:lang w:bidi="ar-SA"/>
        </w:rPr>
      </w:pPr>
      <w:r w:rsidRPr="00162348">
        <w:rPr>
          <w:sz w:val="24"/>
          <w:szCs w:val="24"/>
          <w:lang w:bidi="ar-SA"/>
        </w:rPr>
        <w:t xml:space="preserve">         |</w:t>
      </w:r>
    </w:p>
    <w:p w:rsidR="006D12CA" w:rsidRPr="00162348" w:rsidRDefault="006D12CA" w:rsidP="005F5FE0">
      <w:pPr>
        <w:pStyle w:val="HTMLPreformatted"/>
        <w:rPr>
          <w:sz w:val="24"/>
          <w:szCs w:val="24"/>
          <w:lang w:bidi="ar-SA"/>
        </w:rPr>
      </w:pPr>
      <w:r w:rsidRPr="00162348">
        <w:rPr>
          <w:sz w:val="24"/>
          <w:szCs w:val="24"/>
          <w:lang w:bidi="ar-SA"/>
        </w:rPr>
        <w:t xml:space="preserve">         +- </w:t>
      </w:r>
      <w:r>
        <w:rPr>
          <w:sz w:val="24"/>
          <w:szCs w:val="24"/>
          <w:lang w:bidi="ar-SA"/>
        </w:rPr>
        <w:t>test_</w:t>
      </w:r>
      <w:r w:rsidR="005F5FE0">
        <w:rPr>
          <w:sz w:val="24"/>
          <w:szCs w:val="24"/>
          <w:lang w:bidi="ar-SA"/>
        </w:rPr>
        <w:t>snake</w:t>
      </w:r>
      <w:r>
        <w:rPr>
          <w:sz w:val="24"/>
          <w:szCs w:val="24"/>
          <w:lang w:bidi="ar-SA"/>
        </w:rPr>
        <w:t>.c</w:t>
      </w:r>
      <w:r w:rsidRPr="00162348">
        <w:rPr>
          <w:sz w:val="24"/>
          <w:szCs w:val="24"/>
          <w:lang w:bidi="ar-SA"/>
        </w:rPr>
        <w:t xml:space="preserve"> </w:t>
      </w:r>
    </w:p>
    <w:p w:rsidR="006D12CA" w:rsidRPr="00162348" w:rsidRDefault="006D12CA" w:rsidP="0029487B">
      <w:pPr>
        <w:pStyle w:val="HTMLPreformatted"/>
        <w:rPr>
          <w:sz w:val="24"/>
          <w:szCs w:val="24"/>
          <w:lang w:bidi="ar-SA"/>
        </w:rPr>
      </w:pPr>
      <w:r w:rsidRPr="00162348">
        <w:rPr>
          <w:sz w:val="24"/>
          <w:szCs w:val="24"/>
          <w:lang w:bidi="ar-SA"/>
        </w:rPr>
        <w:t xml:space="preserve">         |</w:t>
      </w:r>
    </w:p>
    <w:p w:rsidR="006D12CA" w:rsidRPr="00162348" w:rsidRDefault="006D12CA" w:rsidP="007713BD">
      <w:pPr>
        <w:pStyle w:val="HTMLPreformatted"/>
        <w:rPr>
          <w:sz w:val="24"/>
          <w:szCs w:val="24"/>
          <w:lang w:bidi="ar-SA"/>
        </w:rPr>
      </w:pPr>
    </w:p>
    <w:p w:rsidR="006D12CA" w:rsidRPr="00162348" w:rsidRDefault="006D12CA" w:rsidP="005F5FE0">
      <w:pPr>
        <w:pStyle w:val="HTMLPreformatted"/>
        <w:rPr>
          <w:sz w:val="24"/>
          <w:szCs w:val="24"/>
          <w:lang w:bidi="ar-SA"/>
        </w:rPr>
      </w:pPr>
      <w:r w:rsidRPr="00162348">
        <w:rPr>
          <w:sz w:val="24"/>
          <w:szCs w:val="24"/>
          <w:lang w:bidi="ar-SA"/>
        </w:rPr>
        <w:t xml:space="preserve">         +- </w:t>
      </w:r>
      <w:r w:rsidR="005F5FE0">
        <w:rPr>
          <w:sz w:val="24"/>
          <w:szCs w:val="24"/>
          <w:lang w:bidi="ar-SA"/>
        </w:rPr>
        <w:t>snake</w:t>
      </w:r>
      <w:r w:rsidRPr="002B043D">
        <w:rPr>
          <w:sz w:val="24"/>
          <w:szCs w:val="24"/>
          <w:lang w:bidi="ar-SA"/>
        </w:rPr>
        <w:t>.c</w:t>
      </w:r>
    </w:p>
    <w:p w:rsidR="006D12CA" w:rsidRPr="00162348" w:rsidRDefault="006D12CA" w:rsidP="007713BD">
      <w:pPr>
        <w:pStyle w:val="HTMLPreformatted"/>
        <w:rPr>
          <w:sz w:val="24"/>
          <w:szCs w:val="24"/>
          <w:lang w:bidi="ar-SA"/>
        </w:rPr>
      </w:pPr>
      <w:r w:rsidRPr="00162348">
        <w:rPr>
          <w:sz w:val="24"/>
          <w:szCs w:val="24"/>
          <w:lang w:bidi="ar-SA"/>
        </w:rPr>
        <w:t xml:space="preserve">         |</w:t>
      </w:r>
    </w:p>
    <w:p w:rsidR="006D12CA" w:rsidRPr="00162348" w:rsidRDefault="006D12CA" w:rsidP="007713BD">
      <w:pPr>
        <w:pStyle w:val="HTMLPreformatted"/>
        <w:rPr>
          <w:sz w:val="24"/>
          <w:szCs w:val="24"/>
          <w:lang w:bidi="ar-SA"/>
        </w:rPr>
      </w:pPr>
      <w:r w:rsidRPr="00162348">
        <w:rPr>
          <w:sz w:val="24"/>
          <w:szCs w:val="24"/>
          <w:lang w:bidi="ar-SA"/>
        </w:rPr>
        <w:t xml:space="preserve">         +- </w:t>
      </w:r>
      <w:r>
        <w:rPr>
          <w:sz w:val="24"/>
          <w:szCs w:val="24"/>
          <w:lang w:bidi="ar-SA"/>
        </w:rPr>
        <w:t>…</w:t>
      </w:r>
      <w:r w:rsidRPr="00162348">
        <w:rPr>
          <w:sz w:val="24"/>
          <w:szCs w:val="24"/>
          <w:lang w:bidi="ar-SA"/>
        </w:rPr>
        <w:t xml:space="preserve"> </w:t>
      </w:r>
    </w:p>
    <w:p w:rsidR="006D12CA" w:rsidRPr="00162348" w:rsidRDefault="006D12CA" w:rsidP="007713BD">
      <w:pPr>
        <w:pStyle w:val="HTMLPreformatted"/>
        <w:rPr>
          <w:sz w:val="24"/>
          <w:szCs w:val="24"/>
          <w:lang w:bidi="ar-SA"/>
        </w:rPr>
      </w:pPr>
      <w:r w:rsidRPr="00162348">
        <w:rPr>
          <w:sz w:val="24"/>
          <w:szCs w:val="24"/>
          <w:lang w:bidi="ar-SA"/>
        </w:rPr>
        <w:t xml:space="preserve">         |</w:t>
      </w:r>
    </w:p>
    <w:p w:rsidR="006D12CA" w:rsidRPr="002B043D" w:rsidRDefault="006D12CA" w:rsidP="007713BD">
      <w:pPr>
        <w:pStyle w:val="HTMLPreformatted"/>
        <w:rPr>
          <w:sz w:val="24"/>
          <w:szCs w:val="24"/>
          <w:lang w:bidi="ar-SA"/>
        </w:rPr>
      </w:pPr>
      <w:r w:rsidRPr="00162348">
        <w:rPr>
          <w:sz w:val="24"/>
          <w:szCs w:val="24"/>
          <w:lang w:bidi="ar-SA"/>
        </w:rPr>
        <w:t xml:space="preserve">         +- submitters.txt</w:t>
      </w:r>
    </w:p>
    <w:p w:rsidR="006D12CA" w:rsidRPr="007713BD" w:rsidRDefault="006D12CA" w:rsidP="007713BD">
      <w:pPr>
        <w:bidi/>
        <w:jc w:val="both"/>
        <w:rPr>
          <w:rFonts w:ascii="Arial" w:hAnsi="Arial" w:cs="Arial"/>
          <w:lang w:bidi="he-IL"/>
        </w:rPr>
      </w:pPr>
    </w:p>
    <w:p w:rsidR="006D12CA" w:rsidRPr="00D25C72" w:rsidRDefault="006D12CA" w:rsidP="000B7C5A">
      <w:pPr>
        <w:numPr>
          <w:ilvl w:val="0"/>
          <w:numId w:val="7"/>
        </w:numPr>
        <w:bidi/>
        <w:jc w:val="both"/>
        <w:rPr>
          <w:rFonts w:ascii="Arial" w:hAnsi="Arial" w:cs="Arial"/>
          <w:lang w:bidi="he-IL"/>
        </w:rPr>
      </w:pPr>
      <w:r w:rsidRPr="00D25C72">
        <w:rPr>
          <w:rFonts w:ascii="Arial" w:hAnsi="Arial" w:cs="Arial"/>
          <w:rtl/>
          <w:lang w:bidi="he-IL"/>
        </w:rPr>
        <w:t xml:space="preserve">הגשה </w:t>
      </w:r>
      <w:r w:rsidRPr="00D25C72">
        <w:rPr>
          <w:rFonts w:ascii="Arial" w:hAnsi="Arial" w:cs="Arial"/>
          <w:b/>
          <w:bCs/>
          <w:rtl/>
          <w:lang w:bidi="he-IL"/>
        </w:rPr>
        <w:t>מודפסת</w:t>
      </w:r>
      <w:r w:rsidRPr="00D25C72">
        <w:rPr>
          <w:rFonts w:ascii="Arial" w:hAnsi="Arial" w:cs="Arial"/>
          <w:rtl/>
          <w:lang w:bidi="he-IL"/>
        </w:rPr>
        <w:t xml:space="preserve"> הכוללת</w:t>
      </w:r>
      <w:r w:rsidR="00D25C72">
        <w:rPr>
          <w:rFonts w:ascii="Arial" w:hAnsi="Arial" w:cs="Arial" w:hint="cs"/>
          <w:rtl/>
          <w:lang w:bidi="he-IL"/>
        </w:rPr>
        <w:t xml:space="preserve"> </w:t>
      </w:r>
      <w:r w:rsidRPr="00D25C72">
        <w:rPr>
          <w:rFonts w:ascii="Arial" w:hAnsi="Arial" w:cs="Arial"/>
          <w:rtl/>
          <w:lang w:bidi="he-IL"/>
        </w:rPr>
        <w:t>הסברים על מבנה המודול שלכם, איך בחרתם לממש אותו וכל פרט אחר שתמצאו כרלוונטי.</w:t>
      </w:r>
    </w:p>
    <w:p w:rsidR="006D12CA" w:rsidRDefault="006D12CA" w:rsidP="008F0146">
      <w:pPr>
        <w:bidi/>
        <w:ind w:left="360"/>
        <w:jc w:val="both"/>
        <w:rPr>
          <w:rFonts w:ascii="Arial" w:hAnsi="Arial" w:cs="Arial"/>
          <w:lang w:bidi="he-IL"/>
        </w:rPr>
      </w:pPr>
    </w:p>
    <w:p w:rsidR="006D12CA" w:rsidRPr="001614C8" w:rsidRDefault="006D12CA" w:rsidP="001614C8">
      <w:pPr>
        <w:bidi/>
        <w:ind w:left="5040"/>
        <w:jc w:val="both"/>
        <w:rPr>
          <w:rFonts w:ascii="Arial" w:hAnsi="Arial" w:cs="Arial"/>
          <w:sz w:val="28"/>
          <w:szCs w:val="28"/>
          <w:lang w:bidi="he-IL"/>
        </w:rPr>
      </w:pPr>
      <w:r>
        <w:rPr>
          <w:rFonts w:ascii="Arial" w:hAnsi="Arial" w:cs="Arial"/>
          <w:sz w:val="28"/>
          <w:szCs w:val="28"/>
          <w:rtl/>
          <w:lang w:bidi="he-IL"/>
        </w:rPr>
        <w:t>עלו והצליחו, צוות הקורס</w:t>
      </w:r>
    </w:p>
    <w:sectPr w:rsidR="006D12CA" w:rsidRPr="001614C8" w:rsidSect="00B52BAD">
      <w:headerReference w:type="default" r:id="rId11"/>
      <w:footerReference w:type="default" r:id="rId12"/>
      <w:footnotePr>
        <w:pos w:val="beneathText"/>
      </w:footnotePr>
      <w:pgSz w:w="11905" w:h="16837"/>
      <w:pgMar w:top="1440" w:right="1800" w:bottom="1260" w:left="1800" w:header="720" w:footer="720" w:gutter="0"/>
      <w:cols w:space="720"/>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52E1" w:rsidRDefault="001052E1">
      <w:r>
        <w:separator/>
      </w:r>
    </w:p>
  </w:endnote>
  <w:endnote w:type="continuationSeparator" w:id="0">
    <w:p w:rsidR="001052E1" w:rsidRDefault="00105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566" w:rsidRDefault="001052E1">
    <w:pPr>
      <w:pStyle w:val="Footer"/>
      <w:jc w:val="right"/>
    </w:pPr>
    <w:r>
      <w:rPr>
        <w:noProof/>
        <w:lang w:eastAsia="en-US"/>
      </w:rPr>
      <w:pict>
        <v:shapetype id="_x0000_t202" coordsize="21600,21600" o:spt="202" path="m,l,21600r21600,l21600,xe">
          <v:stroke joinstyle="miter"/>
          <v:path gradientshapeok="t" o:connecttype="rect"/>
        </v:shapetype>
        <v:shape id="Text Box 1" o:spid="_x0000_s2049" type="#_x0000_t202" style="position:absolute;margin-left:0;margin-top:.05pt;width:21.85pt;height:13.15pt;z-index:1;visibility:visible;mso-wrap-distance-left:0;mso-wrap-distance-right:0;mso-position-horizontal: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nqGeQIAAP4EAAAOAAAAZHJzL2Uyb0RvYy54bWysVNuO2yAQfa/Uf0C8Z21HzsXWOqvdpKkq&#10;bS/Sbj+AAI5RMVAgsbfV/nsHHGfTy0NV1Q94gOFwZs4M1zd9K9GRWye0qnB2lWLEFdVMqH2FPz9u&#10;J0uMnCeKEakVr/ATd/hm9frVdWdKPtWNloxbBCDKlZ2pcOO9KZPE0Ya3xF1pwxVs1tq2xMPU7hNm&#10;SQforUymaTpPOm2ZsZpy52B1M2ziVcSva079x7p23CNZYeDm42jjuAtjsrom5d4S0wh6okH+gUVL&#10;hIJLz1Ab4gk6WPEbVCuo1U7X/orqNtF1LSiPMUA0WfpLNA8NMTzGAslx5pwm9/9g6YfjJ4sEA+0w&#10;UqQFiR5579Gd7lEWstMZV4LTgwE338Ny8AyROnOv6ReHlF43RO35rbW6azhhwC6eTC6ODjgugOy6&#10;95rBNeTgdQTqa9sGQEgGAnRQ6emsTKBCYXG6WOTFDCMKW9l8kaazwC0h5XjYWOffct2iYFTYgvAR&#10;nBzvnR9cR5dIXkvBtkLKOLH73VpadCRQJNv4ndDdpZtUwVnpcGxAHFaAI9wR9gLbKPr3Ipvm6d20&#10;mGzny8Uk3+azSbFIl5M0K+6KeZoX+Wb7HAhmedkIxri6F4qPBZjlfyfwqRWG0okliLoKF7PpbFDo&#10;kr27DDKN35+CbIWHfpSirfDy7ETKoOsbxSBsUnoi5GAnP9OPgkAOxn/MSqyCIPxQAr7f9YASSmOn&#10;2RPUg9WgF4gOjwgYjbbfMOqgISvsvh6I5RjJdwpqKnTvaNjR2I0GURSOVthjNJhrP3T5wVixbwB5&#10;qFqlb6HuahFr4oUFUA4TaLJI/vQghC6+nEevl2dr9QMAAP//AwBQSwMEFAAGAAgAAAAhANKMYX/a&#10;AAAAAwEAAA8AAABkcnMvZG93bnJldi54bWxMj8FOwzAQRO9I/IO1SFwQdQhVqNI4FbRwg0NL1fM2&#10;XpKIeB3ZTpP+Pe6JHndmNPO2WE2mEydyvrWs4GmWgCCurG65VrD//nhcgPABWWNnmRScycOqvL0p&#10;MNd25C2ddqEWsYR9jgqaEPpcSl81ZNDPbE8cvR/rDIZ4ulpqh2MsN51MkySTBluOCw32tG6o+t0N&#10;RkG2ccO45fXDZv/+iV99nR7ezgel7u+m1yWIQFP4D8MFP6JDGZmOdmDtRacgPhIuqoje/PkFxFFB&#10;ms1BloW8Zi//AAAA//8DAFBLAQItABQABgAIAAAAIQC2gziS/gAAAOEBAAATAAAAAAAAAAAAAAAA&#10;AAAAAABbQ29udGVudF9UeXBlc10ueG1sUEsBAi0AFAAGAAgAAAAhADj9If/WAAAAlAEAAAsAAAAA&#10;AAAAAAAAAAAALwEAAF9yZWxzLy5yZWxzUEsBAi0AFAAGAAgAAAAhAJceeoZ5AgAA/gQAAA4AAAAA&#10;AAAAAAAAAAAALgIAAGRycy9lMm9Eb2MueG1sUEsBAi0AFAAGAAgAAAAhANKMYX/aAAAAAwEAAA8A&#10;AAAAAAAAAAAAAAAA0wQAAGRycy9kb3ducmV2LnhtbFBLBQYAAAAABAAEAPMAAADaBQAAAAA=&#10;" stroked="f">
          <v:textbox inset="0,0,0,0">
            <w:txbxContent>
              <w:p w:rsidR="00D26566" w:rsidRDefault="00D26566">
                <w:pPr>
                  <w:pStyle w:val="Footer"/>
                  <w:jc w:val="right"/>
                </w:pPr>
                <w:r>
                  <w:rPr>
                    <w:rStyle w:val="PageNumber"/>
                  </w:rPr>
                  <w:fldChar w:fldCharType="begin"/>
                </w:r>
                <w:r>
                  <w:rPr>
                    <w:rStyle w:val="PageNumber"/>
                  </w:rPr>
                  <w:instrText xml:space="preserve"> PAGE \*ARABIC </w:instrText>
                </w:r>
                <w:r>
                  <w:rPr>
                    <w:rStyle w:val="PageNumber"/>
                  </w:rPr>
                  <w:fldChar w:fldCharType="separate"/>
                </w:r>
                <w:r w:rsidR="003C653F">
                  <w:rPr>
                    <w:rStyle w:val="PageNumber"/>
                    <w:noProof/>
                  </w:rPr>
                  <w:t>2</w:t>
                </w:r>
                <w:r>
                  <w:rPr>
                    <w:rStyle w:val="PageNumber"/>
                  </w:rP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52E1" w:rsidRDefault="001052E1">
      <w:r>
        <w:separator/>
      </w:r>
    </w:p>
  </w:footnote>
  <w:footnote w:type="continuationSeparator" w:id="0">
    <w:p w:rsidR="001052E1" w:rsidRDefault="001052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566" w:rsidRPr="005836C6" w:rsidRDefault="00D26566" w:rsidP="008F21D9">
    <w:pPr>
      <w:pStyle w:val="Header"/>
      <w:jc w:val="center"/>
      <w:rPr>
        <w:rFonts w:ascii="Arial" w:hAnsi="Arial" w:cs="Arial"/>
        <w:color w:val="808080"/>
        <w:rtl/>
      </w:rPr>
    </w:pPr>
    <w:r w:rsidRPr="005836C6">
      <w:rPr>
        <w:rFonts w:ascii="Arial" w:hAnsi="Arial" w:cs="Arial"/>
        <w:color w:val="808080"/>
        <w:rtl/>
      </w:rPr>
      <w:t>מערכות הפעלה (23412</w:t>
    </w:r>
    <w:r>
      <w:rPr>
        <w:rFonts w:ascii="Arial" w:hAnsi="Arial" w:cs="Arial"/>
        <w:color w:val="808080"/>
        <w:rtl/>
      </w:rPr>
      <w:t>3</w:t>
    </w:r>
    <w:r w:rsidRPr="005836C6">
      <w:rPr>
        <w:rFonts w:ascii="Arial" w:hAnsi="Arial" w:cs="Arial"/>
        <w:color w:val="808080"/>
        <w:rtl/>
      </w:rPr>
      <w:t xml:space="preserve">) – </w:t>
    </w:r>
    <w:r>
      <w:rPr>
        <w:rFonts w:ascii="Arial" w:hAnsi="Arial" w:cs="Arial"/>
        <w:color w:val="808080"/>
        <w:rtl/>
      </w:rPr>
      <w:t xml:space="preserve">אביב </w:t>
    </w:r>
    <w:r>
      <w:rPr>
        <w:rFonts w:ascii="Arial" w:hAnsi="Arial" w:cs="Arial"/>
        <w:color w:val="808080"/>
      </w:rPr>
      <w:t>201</w:t>
    </w:r>
    <w:r w:rsidR="008F21D9">
      <w:rPr>
        <w:rFonts w:ascii="Arial" w:hAnsi="Arial" w:cs="Arial"/>
        <w:color w:val="808080"/>
      </w:rPr>
      <w:t>5</w:t>
    </w:r>
  </w:p>
  <w:p w:rsidR="00D26566" w:rsidRPr="005836C6" w:rsidRDefault="00D26566" w:rsidP="009B2D39">
    <w:pPr>
      <w:pStyle w:val="Header"/>
      <w:bidi w:val="0"/>
      <w:jc w:val="center"/>
      <w:rPr>
        <w:rFonts w:ascii="Arial" w:hAnsi="Arial" w:cs="Arial"/>
        <w:color w:val="808080"/>
      </w:rPr>
    </w:pPr>
    <w:r w:rsidRPr="005836C6">
      <w:rPr>
        <w:rFonts w:ascii="Arial" w:hAnsi="Arial" w:cs="Arial"/>
        <w:color w:val="808080"/>
        <w:rtl/>
      </w:rPr>
      <w:t>(תרגיל בית</w:t>
    </w:r>
    <w:r>
      <w:rPr>
        <w:rFonts w:ascii="Arial" w:hAnsi="Arial" w:cs="Arial"/>
        <w:color w:val="808080"/>
        <w:rtl/>
      </w:rPr>
      <w:t xml:space="preserve"> רטוב</w:t>
    </w:r>
    <w:r w:rsidRPr="005836C6">
      <w:rPr>
        <w:rFonts w:ascii="Arial" w:hAnsi="Arial" w:cs="Arial"/>
        <w:color w:val="808080"/>
        <w:rtl/>
      </w:rPr>
      <w:t xml:space="preserve"> </w:t>
    </w:r>
    <w:r>
      <w:rPr>
        <w:rFonts w:ascii="Arial" w:hAnsi="Arial" w:cs="Arial"/>
        <w:color w:val="808080"/>
        <w:rtl/>
      </w:rPr>
      <w:t>4</w:t>
    </w:r>
    <w:r w:rsidRPr="005836C6">
      <w:rPr>
        <w:rFonts w:ascii="Arial" w:hAnsi="Arial" w:cs="Arial"/>
        <w:color w:val="808080"/>
        <w:rtl/>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1"/>
    <w:lvl w:ilvl="0">
      <w:start w:val="1"/>
      <w:numFmt w:val="bullet"/>
      <w:lvlText w:val="·"/>
      <w:lvlJc w:val="left"/>
      <w:pPr>
        <w:tabs>
          <w:tab w:val="num" w:pos="630"/>
        </w:tabs>
        <w:ind w:left="63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singleLevel"/>
    <w:tmpl w:val="B2E20534"/>
    <w:name w:val="WW8Num3"/>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4"/>
    <w:multiLevelType w:val="multilevel"/>
    <w:tmpl w:val="00000004"/>
    <w:name w:val="WW8Num4"/>
    <w:lvl w:ilvl="0">
      <w:start w:val="1"/>
      <w:numFmt w:val="decimal"/>
      <w:lvlText w:val="%1."/>
      <w:lvlJc w:val="left"/>
      <w:pPr>
        <w:tabs>
          <w:tab w:val="num" w:pos="720"/>
        </w:tabs>
        <w:ind w:left="720" w:hanging="360"/>
      </w:pPr>
      <w:rPr>
        <w:rFonts w:cs="Times New Roman"/>
      </w:rPr>
    </w:lvl>
    <w:lvl w:ilvl="1">
      <w:start w:val="1"/>
      <w:numFmt w:val="bullet"/>
      <w:lvlText w:val="·"/>
      <w:lvlJc w:val="left"/>
      <w:pPr>
        <w:tabs>
          <w:tab w:val="num" w:pos="720"/>
        </w:tabs>
        <w:ind w:left="720" w:hanging="360"/>
      </w:pPr>
      <w:rPr>
        <w:rFonts w:ascii="Symbol" w:hAnsi="Symbol"/>
      </w:rPr>
    </w:lvl>
    <w:lvl w:ilvl="2">
      <w:start w:val="1"/>
      <w:numFmt w:val="bullet"/>
      <w:lvlText w:val="§"/>
      <w:lvlJc w:val="left"/>
      <w:pPr>
        <w:tabs>
          <w:tab w:val="num" w:pos="1021"/>
        </w:tabs>
        <w:ind w:left="1021" w:hanging="284"/>
      </w:pPr>
      <w:rPr>
        <w:rFonts w:ascii="Wingdings" w:hAnsi="Wingdings"/>
      </w:rPr>
    </w:lvl>
    <w:lvl w:ilvl="3">
      <w:start w:val="1"/>
      <w:numFmt w:val="decimal"/>
      <w:lvlText w:val="%4."/>
      <w:lvlJc w:val="left"/>
      <w:pPr>
        <w:tabs>
          <w:tab w:val="num" w:pos="2880"/>
        </w:tabs>
        <w:ind w:left="2880" w:hanging="360"/>
      </w:pPr>
      <w:rPr>
        <w:rFonts w:cs="Times New Roman"/>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rPr>
        <w:rFonts w:cs="Times New Roman"/>
      </w:rPr>
    </w:lvl>
  </w:abstractNum>
  <w:abstractNum w:abstractNumId="5" w15:restartNumberingAfterBreak="0">
    <w:nsid w:val="00000006"/>
    <w:multiLevelType w:val="singleLevel"/>
    <w:tmpl w:val="00000006"/>
    <w:name w:val="WW8Num6"/>
    <w:lvl w:ilvl="0">
      <w:start w:val="1"/>
      <w:numFmt w:val="decimal"/>
      <w:lvlText w:val="%1."/>
      <w:lvlJc w:val="left"/>
      <w:pPr>
        <w:tabs>
          <w:tab w:val="num" w:pos="720"/>
        </w:tabs>
        <w:ind w:left="720" w:hanging="360"/>
      </w:pPr>
      <w:rPr>
        <w:rFonts w:cs="Times New Roman"/>
      </w:rPr>
    </w:lvl>
  </w:abstractNum>
  <w:abstractNum w:abstractNumId="6" w15:restartNumberingAfterBreak="0">
    <w:nsid w:val="00000007"/>
    <w:multiLevelType w:val="multilevel"/>
    <w:tmpl w:val="00000007"/>
    <w:name w:val="WW8Num7"/>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720"/>
        </w:tabs>
        <w:ind w:left="720" w:hanging="360"/>
      </w:pPr>
      <w:rPr>
        <w:rFonts w:cs="Times New Roman"/>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multilevel"/>
    <w:tmpl w:val="00000008"/>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8" w15:restartNumberingAfterBreak="0">
    <w:nsid w:val="04E27BA9"/>
    <w:multiLevelType w:val="hybridMultilevel"/>
    <w:tmpl w:val="62BAFC30"/>
    <w:lvl w:ilvl="0" w:tplc="18640594">
      <w:start w:val="1"/>
      <w:numFmt w:val="decimal"/>
      <w:lvlText w:val="%1."/>
      <w:lvlJc w:val="left"/>
      <w:pPr>
        <w:tabs>
          <w:tab w:val="num" w:pos="644"/>
        </w:tabs>
        <w:ind w:left="644" w:hanging="360"/>
      </w:pPr>
      <w:rPr>
        <w:rFonts w:cs="Times New Roman" w:hint="default"/>
      </w:rPr>
    </w:lvl>
    <w:lvl w:ilvl="1" w:tplc="04090019" w:tentative="1">
      <w:start w:val="1"/>
      <w:numFmt w:val="lowerLetter"/>
      <w:lvlText w:val="%2."/>
      <w:lvlJc w:val="left"/>
      <w:pPr>
        <w:tabs>
          <w:tab w:val="num" w:pos="1364"/>
        </w:tabs>
        <w:ind w:left="1364" w:hanging="360"/>
      </w:pPr>
      <w:rPr>
        <w:rFonts w:cs="Times New Roman"/>
      </w:rPr>
    </w:lvl>
    <w:lvl w:ilvl="2" w:tplc="0409001B" w:tentative="1">
      <w:start w:val="1"/>
      <w:numFmt w:val="lowerRoman"/>
      <w:lvlText w:val="%3."/>
      <w:lvlJc w:val="right"/>
      <w:pPr>
        <w:tabs>
          <w:tab w:val="num" w:pos="2084"/>
        </w:tabs>
        <w:ind w:left="2084" w:hanging="180"/>
      </w:pPr>
      <w:rPr>
        <w:rFonts w:cs="Times New Roman"/>
      </w:rPr>
    </w:lvl>
    <w:lvl w:ilvl="3" w:tplc="0409000F" w:tentative="1">
      <w:start w:val="1"/>
      <w:numFmt w:val="decimal"/>
      <w:lvlText w:val="%4."/>
      <w:lvlJc w:val="left"/>
      <w:pPr>
        <w:tabs>
          <w:tab w:val="num" w:pos="2804"/>
        </w:tabs>
        <w:ind w:left="2804" w:hanging="360"/>
      </w:pPr>
      <w:rPr>
        <w:rFonts w:cs="Times New Roman"/>
      </w:rPr>
    </w:lvl>
    <w:lvl w:ilvl="4" w:tplc="04090019" w:tentative="1">
      <w:start w:val="1"/>
      <w:numFmt w:val="lowerLetter"/>
      <w:lvlText w:val="%5."/>
      <w:lvlJc w:val="left"/>
      <w:pPr>
        <w:tabs>
          <w:tab w:val="num" w:pos="3524"/>
        </w:tabs>
        <w:ind w:left="3524" w:hanging="360"/>
      </w:pPr>
      <w:rPr>
        <w:rFonts w:cs="Times New Roman"/>
      </w:rPr>
    </w:lvl>
    <w:lvl w:ilvl="5" w:tplc="0409001B" w:tentative="1">
      <w:start w:val="1"/>
      <w:numFmt w:val="lowerRoman"/>
      <w:lvlText w:val="%6."/>
      <w:lvlJc w:val="right"/>
      <w:pPr>
        <w:tabs>
          <w:tab w:val="num" w:pos="4244"/>
        </w:tabs>
        <w:ind w:left="4244" w:hanging="180"/>
      </w:pPr>
      <w:rPr>
        <w:rFonts w:cs="Times New Roman"/>
      </w:rPr>
    </w:lvl>
    <w:lvl w:ilvl="6" w:tplc="0409000F" w:tentative="1">
      <w:start w:val="1"/>
      <w:numFmt w:val="decimal"/>
      <w:lvlText w:val="%7."/>
      <w:lvlJc w:val="left"/>
      <w:pPr>
        <w:tabs>
          <w:tab w:val="num" w:pos="4964"/>
        </w:tabs>
        <w:ind w:left="4964" w:hanging="360"/>
      </w:pPr>
      <w:rPr>
        <w:rFonts w:cs="Times New Roman"/>
      </w:rPr>
    </w:lvl>
    <w:lvl w:ilvl="7" w:tplc="04090019" w:tentative="1">
      <w:start w:val="1"/>
      <w:numFmt w:val="lowerLetter"/>
      <w:lvlText w:val="%8."/>
      <w:lvlJc w:val="left"/>
      <w:pPr>
        <w:tabs>
          <w:tab w:val="num" w:pos="5684"/>
        </w:tabs>
        <w:ind w:left="5684" w:hanging="360"/>
      </w:pPr>
      <w:rPr>
        <w:rFonts w:cs="Times New Roman"/>
      </w:rPr>
    </w:lvl>
    <w:lvl w:ilvl="8" w:tplc="0409001B" w:tentative="1">
      <w:start w:val="1"/>
      <w:numFmt w:val="lowerRoman"/>
      <w:lvlText w:val="%9."/>
      <w:lvlJc w:val="right"/>
      <w:pPr>
        <w:tabs>
          <w:tab w:val="num" w:pos="6404"/>
        </w:tabs>
        <w:ind w:left="6404" w:hanging="180"/>
      </w:pPr>
      <w:rPr>
        <w:rFonts w:cs="Times New Roman"/>
      </w:rPr>
    </w:lvl>
  </w:abstractNum>
  <w:abstractNum w:abstractNumId="9" w15:restartNumberingAfterBreak="0">
    <w:nsid w:val="05CD43BD"/>
    <w:multiLevelType w:val="hybridMultilevel"/>
    <w:tmpl w:val="6EF4E57E"/>
    <w:lvl w:ilvl="0" w:tplc="F1CCA4A0">
      <w:start w:val="1"/>
      <w:numFmt w:val="decimal"/>
      <w:lvlText w:val="%1."/>
      <w:lvlJc w:val="left"/>
      <w:pPr>
        <w:tabs>
          <w:tab w:val="num" w:pos="567"/>
        </w:tabs>
        <w:ind w:left="510" w:hanging="226"/>
      </w:pPr>
      <w:rPr>
        <w:rFonts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hint="default"/>
      </w:rPr>
    </w:lvl>
    <w:lvl w:ilvl="4" w:tplc="9D72C11C">
      <w:start w:val="1"/>
      <w:numFmt w:val="decimal"/>
      <w:lvlText w:val="%5)"/>
      <w:lvlJc w:val="left"/>
      <w:pPr>
        <w:tabs>
          <w:tab w:val="num" w:pos="3600"/>
        </w:tabs>
        <w:ind w:left="3600" w:hanging="360"/>
      </w:pPr>
      <w:rPr>
        <w:rFonts w:cs="Times New Roman" w:hint="default"/>
      </w:rPr>
    </w:lvl>
    <w:lvl w:ilvl="5" w:tplc="EB2CAC12">
      <w:start w:val="4"/>
      <w:numFmt w:val="bullet"/>
      <w:lvlText w:val="-"/>
      <w:lvlJc w:val="left"/>
      <w:pPr>
        <w:tabs>
          <w:tab w:val="num" w:pos="4500"/>
        </w:tabs>
        <w:ind w:left="4500" w:hanging="360"/>
      </w:pPr>
      <w:rPr>
        <w:rFonts w:ascii="Tahoma" w:eastAsia="Times New Roman" w:hAnsi="Tahoma" w:hint="default"/>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09AD5AA2"/>
    <w:multiLevelType w:val="hybridMultilevel"/>
    <w:tmpl w:val="7F9AA984"/>
    <w:lvl w:ilvl="0" w:tplc="04090001">
      <w:start w:val="1"/>
      <w:numFmt w:val="bullet"/>
      <w:lvlText w:val=""/>
      <w:lvlJc w:val="left"/>
      <w:pPr>
        <w:tabs>
          <w:tab w:val="num" w:pos="1231"/>
        </w:tabs>
        <w:ind w:left="1231" w:hanging="360"/>
      </w:pPr>
      <w:rPr>
        <w:rFonts w:ascii="Symbol" w:hAnsi="Symbol" w:hint="default"/>
      </w:rPr>
    </w:lvl>
    <w:lvl w:ilvl="1" w:tplc="04090003" w:tentative="1">
      <w:start w:val="1"/>
      <w:numFmt w:val="bullet"/>
      <w:lvlText w:val="o"/>
      <w:lvlJc w:val="left"/>
      <w:pPr>
        <w:tabs>
          <w:tab w:val="num" w:pos="1951"/>
        </w:tabs>
        <w:ind w:left="1951" w:hanging="360"/>
      </w:pPr>
      <w:rPr>
        <w:rFonts w:ascii="Courier New" w:hAnsi="Courier New" w:hint="default"/>
      </w:rPr>
    </w:lvl>
    <w:lvl w:ilvl="2" w:tplc="04090005" w:tentative="1">
      <w:start w:val="1"/>
      <w:numFmt w:val="bullet"/>
      <w:lvlText w:val=""/>
      <w:lvlJc w:val="left"/>
      <w:pPr>
        <w:tabs>
          <w:tab w:val="num" w:pos="2671"/>
        </w:tabs>
        <w:ind w:left="2671" w:hanging="360"/>
      </w:pPr>
      <w:rPr>
        <w:rFonts w:ascii="Wingdings" w:hAnsi="Wingdings" w:hint="default"/>
      </w:rPr>
    </w:lvl>
    <w:lvl w:ilvl="3" w:tplc="04090001" w:tentative="1">
      <w:start w:val="1"/>
      <w:numFmt w:val="bullet"/>
      <w:lvlText w:val=""/>
      <w:lvlJc w:val="left"/>
      <w:pPr>
        <w:tabs>
          <w:tab w:val="num" w:pos="3391"/>
        </w:tabs>
        <w:ind w:left="3391" w:hanging="360"/>
      </w:pPr>
      <w:rPr>
        <w:rFonts w:ascii="Symbol" w:hAnsi="Symbol" w:hint="default"/>
      </w:rPr>
    </w:lvl>
    <w:lvl w:ilvl="4" w:tplc="04090003" w:tentative="1">
      <w:start w:val="1"/>
      <w:numFmt w:val="bullet"/>
      <w:lvlText w:val="o"/>
      <w:lvlJc w:val="left"/>
      <w:pPr>
        <w:tabs>
          <w:tab w:val="num" w:pos="4111"/>
        </w:tabs>
        <w:ind w:left="4111" w:hanging="360"/>
      </w:pPr>
      <w:rPr>
        <w:rFonts w:ascii="Courier New" w:hAnsi="Courier New" w:hint="default"/>
      </w:rPr>
    </w:lvl>
    <w:lvl w:ilvl="5" w:tplc="04090005" w:tentative="1">
      <w:start w:val="1"/>
      <w:numFmt w:val="bullet"/>
      <w:lvlText w:val=""/>
      <w:lvlJc w:val="left"/>
      <w:pPr>
        <w:tabs>
          <w:tab w:val="num" w:pos="4831"/>
        </w:tabs>
        <w:ind w:left="4831" w:hanging="360"/>
      </w:pPr>
      <w:rPr>
        <w:rFonts w:ascii="Wingdings" w:hAnsi="Wingdings" w:hint="default"/>
      </w:rPr>
    </w:lvl>
    <w:lvl w:ilvl="6" w:tplc="04090001" w:tentative="1">
      <w:start w:val="1"/>
      <w:numFmt w:val="bullet"/>
      <w:lvlText w:val=""/>
      <w:lvlJc w:val="left"/>
      <w:pPr>
        <w:tabs>
          <w:tab w:val="num" w:pos="5551"/>
        </w:tabs>
        <w:ind w:left="5551" w:hanging="360"/>
      </w:pPr>
      <w:rPr>
        <w:rFonts w:ascii="Symbol" w:hAnsi="Symbol" w:hint="default"/>
      </w:rPr>
    </w:lvl>
    <w:lvl w:ilvl="7" w:tplc="04090003" w:tentative="1">
      <w:start w:val="1"/>
      <w:numFmt w:val="bullet"/>
      <w:lvlText w:val="o"/>
      <w:lvlJc w:val="left"/>
      <w:pPr>
        <w:tabs>
          <w:tab w:val="num" w:pos="6271"/>
        </w:tabs>
        <w:ind w:left="6271" w:hanging="360"/>
      </w:pPr>
      <w:rPr>
        <w:rFonts w:ascii="Courier New" w:hAnsi="Courier New" w:hint="default"/>
      </w:rPr>
    </w:lvl>
    <w:lvl w:ilvl="8" w:tplc="04090005" w:tentative="1">
      <w:start w:val="1"/>
      <w:numFmt w:val="bullet"/>
      <w:lvlText w:val=""/>
      <w:lvlJc w:val="left"/>
      <w:pPr>
        <w:tabs>
          <w:tab w:val="num" w:pos="6991"/>
        </w:tabs>
        <w:ind w:left="6991" w:hanging="360"/>
      </w:pPr>
      <w:rPr>
        <w:rFonts w:ascii="Wingdings" w:hAnsi="Wingdings" w:hint="default"/>
      </w:rPr>
    </w:lvl>
  </w:abstractNum>
  <w:abstractNum w:abstractNumId="11" w15:restartNumberingAfterBreak="0">
    <w:nsid w:val="0B840203"/>
    <w:multiLevelType w:val="hybridMultilevel"/>
    <w:tmpl w:val="A0347CF8"/>
    <w:lvl w:ilvl="0" w:tplc="0409000F">
      <w:start w:val="1"/>
      <w:numFmt w:val="decimal"/>
      <w:lvlText w:val="%1."/>
      <w:lvlJc w:val="left"/>
      <w:pPr>
        <w:tabs>
          <w:tab w:val="num" w:pos="1440"/>
        </w:tabs>
        <w:ind w:left="1440" w:hanging="360"/>
      </w:pPr>
      <w:rPr>
        <w:rFonts w:cs="Times New Roman"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0D256F51"/>
    <w:multiLevelType w:val="hybridMultilevel"/>
    <w:tmpl w:val="B21A097C"/>
    <w:lvl w:ilvl="0" w:tplc="0409000F">
      <w:start w:val="1"/>
      <w:numFmt w:val="decimal"/>
      <w:lvlText w:val="%1."/>
      <w:lvlJc w:val="left"/>
      <w:pPr>
        <w:tabs>
          <w:tab w:val="num" w:pos="720"/>
        </w:tabs>
        <w:ind w:left="720"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5D234BB"/>
    <w:multiLevelType w:val="hybridMultilevel"/>
    <w:tmpl w:val="5F2EF484"/>
    <w:lvl w:ilvl="0" w:tplc="A072B05C">
      <w:start w:val="1"/>
      <w:numFmt w:val="hebrew1"/>
      <w:lvlText w:val="%1."/>
      <w:lvlJc w:val="left"/>
      <w:pPr>
        <w:tabs>
          <w:tab w:val="num" w:pos="1068"/>
        </w:tabs>
        <w:ind w:left="1068" w:hanging="360"/>
      </w:pPr>
      <w:rPr>
        <w:rFonts w:cs="Times New Roman" w:hint="default"/>
        <w:sz w:val="2"/>
        <w:szCs w:val="24"/>
      </w:rPr>
    </w:lvl>
    <w:lvl w:ilvl="1" w:tplc="04090019" w:tentative="1">
      <w:start w:val="1"/>
      <w:numFmt w:val="lowerLetter"/>
      <w:lvlText w:val="%2."/>
      <w:lvlJc w:val="left"/>
      <w:pPr>
        <w:tabs>
          <w:tab w:val="num" w:pos="1788"/>
        </w:tabs>
        <w:ind w:left="1788" w:hanging="360"/>
      </w:pPr>
      <w:rPr>
        <w:rFonts w:cs="Times New Roman"/>
      </w:rPr>
    </w:lvl>
    <w:lvl w:ilvl="2" w:tplc="0409001B" w:tentative="1">
      <w:start w:val="1"/>
      <w:numFmt w:val="lowerRoman"/>
      <w:lvlText w:val="%3."/>
      <w:lvlJc w:val="right"/>
      <w:pPr>
        <w:tabs>
          <w:tab w:val="num" w:pos="2508"/>
        </w:tabs>
        <w:ind w:left="2508" w:hanging="180"/>
      </w:pPr>
      <w:rPr>
        <w:rFonts w:cs="Times New Roman"/>
      </w:rPr>
    </w:lvl>
    <w:lvl w:ilvl="3" w:tplc="0409000F" w:tentative="1">
      <w:start w:val="1"/>
      <w:numFmt w:val="decimal"/>
      <w:lvlText w:val="%4."/>
      <w:lvlJc w:val="left"/>
      <w:pPr>
        <w:tabs>
          <w:tab w:val="num" w:pos="3228"/>
        </w:tabs>
        <w:ind w:left="3228" w:hanging="360"/>
      </w:pPr>
      <w:rPr>
        <w:rFonts w:cs="Times New Roman"/>
      </w:rPr>
    </w:lvl>
    <w:lvl w:ilvl="4" w:tplc="04090019" w:tentative="1">
      <w:start w:val="1"/>
      <w:numFmt w:val="lowerLetter"/>
      <w:lvlText w:val="%5."/>
      <w:lvlJc w:val="left"/>
      <w:pPr>
        <w:tabs>
          <w:tab w:val="num" w:pos="3948"/>
        </w:tabs>
        <w:ind w:left="3948" w:hanging="360"/>
      </w:pPr>
      <w:rPr>
        <w:rFonts w:cs="Times New Roman"/>
      </w:rPr>
    </w:lvl>
    <w:lvl w:ilvl="5" w:tplc="0409001B" w:tentative="1">
      <w:start w:val="1"/>
      <w:numFmt w:val="lowerRoman"/>
      <w:lvlText w:val="%6."/>
      <w:lvlJc w:val="right"/>
      <w:pPr>
        <w:tabs>
          <w:tab w:val="num" w:pos="4668"/>
        </w:tabs>
        <w:ind w:left="4668" w:hanging="180"/>
      </w:pPr>
      <w:rPr>
        <w:rFonts w:cs="Times New Roman"/>
      </w:rPr>
    </w:lvl>
    <w:lvl w:ilvl="6" w:tplc="0409000F" w:tentative="1">
      <w:start w:val="1"/>
      <w:numFmt w:val="decimal"/>
      <w:lvlText w:val="%7."/>
      <w:lvlJc w:val="left"/>
      <w:pPr>
        <w:tabs>
          <w:tab w:val="num" w:pos="5388"/>
        </w:tabs>
        <w:ind w:left="5388" w:hanging="360"/>
      </w:pPr>
      <w:rPr>
        <w:rFonts w:cs="Times New Roman"/>
      </w:rPr>
    </w:lvl>
    <w:lvl w:ilvl="7" w:tplc="04090019" w:tentative="1">
      <w:start w:val="1"/>
      <w:numFmt w:val="lowerLetter"/>
      <w:lvlText w:val="%8."/>
      <w:lvlJc w:val="left"/>
      <w:pPr>
        <w:tabs>
          <w:tab w:val="num" w:pos="6108"/>
        </w:tabs>
        <w:ind w:left="6108" w:hanging="360"/>
      </w:pPr>
      <w:rPr>
        <w:rFonts w:cs="Times New Roman"/>
      </w:rPr>
    </w:lvl>
    <w:lvl w:ilvl="8" w:tplc="0409001B" w:tentative="1">
      <w:start w:val="1"/>
      <w:numFmt w:val="lowerRoman"/>
      <w:lvlText w:val="%9."/>
      <w:lvlJc w:val="right"/>
      <w:pPr>
        <w:tabs>
          <w:tab w:val="num" w:pos="6828"/>
        </w:tabs>
        <w:ind w:left="6828" w:hanging="180"/>
      </w:pPr>
      <w:rPr>
        <w:rFonts w:cs="Times New Roman"/>
      </w:rPr>
    </w:lvl>
  </w:abstractNum>
  <w:abstractNum w:abstractNumId="14" w15:restartNumberingAfterBreak="0">
    <w:nsid w:val="27385757"/>
    <w:multiLevelType w:val="hybridMultilevel"/>
    <w:tmpl w:val="E24CFD4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1053DEF"/>
    <w:multiLevelType w:val="hybridMultilevel"/>
    <w:tmpl w:val="93BE85D0"/>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32913045"/>
    <w:multiLevelType w:val="multilevel"/>
    <w:tmpl w:val="B906B97C"/>
    <w:lvl w:ilvl="0">
      <w:start w:val="3"/>
      <w:numFmt w:val="decimal"/>
      <w:lvlText w:val="%1."/>
      <w:lvlJc w:val="left"/>
      <w:pPr>
        <w:tabs>
          <w:tab w:val="num" w:pos="720"/>
        </w:tabs>
        <w:ind w:left="720" w:hanging="360"/>
      </w:pPr>
      <w:rPr>
        <w:rFonts w:cs="Times New Roman" w:hint="default"/>
        <w:b w:val="0"/>
        <w:bCs w:val="0"/>
      </w:rPr>
    </w:lvl>
    <w:lvl w:ilvl="1">
      <w:start w:val="1"/>
      <w:numFmt w:val="hebrew1"/>
      <w:lvlText w:val="%2."/>
      <w:lvlJc w:val="left"/>
      <w:pPr>
        <w:tabs>
          <w:tab w:val="num" w:pos="1440"/>
        </w:tabs>
        <w:ind w:left="1440" w:hanging="360"/>
      </w:pPr>
      <w:rPr>
        <w:rFonts w:cs="Times New Roman" w:hint="default"/>
        <w:sz w:val="2"/>
        <w:szCs w:val="24"/>
      </w:rPr>
    </w:lvl>
    <w:lvl w:ilvl="2">
      <w:start w:val="1"/>
      <w:numFmt w:val="decimal"/>
      <w:lvlText w:val="%3."/>
      <w:lvlJc w:val="right"/>
      <w:pPr>
        <w:tabs>
          <w:tab w:val="num" w:pos="2160"/>
        </w:tabs>
        <w:ind w:left="2160" w:hanging="180"/>
      </w:pPr>
      <w:rPr>
        <w:rFonts w:cs="Times New Roman" w:hint="default"/>
      </w:rPr>
    </w:lvl>
    <w:lvl w:ilvl="3">
      <w:start w:val="1"/>
      <w:numFmt w:val="hebrew1"/>
      <w:lvlText w:val="%4."/>
      <w:lvlJc w:val="left"/>
      <w:pPr>
        <w:tabs>
          <w:tab w:val="num" w:pos="2880"/>
        </w:tabs>
        <w:ind w:left="2880" w:hanging="360"/>
      </w:pPr>
      <w:rPr>
        <w:rFonts w:cs="Times New Roman" w:hint="default"/>
        <w:sz w:val="2"/>
        <w:szCs w:val="24"/>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7" w15:restartNumberingAfterBreak="0">
    <w:nsid w:val="37B43A14"/>
    <w:multiLevelType w:val="hybridMultilevel"/>
    <w:tmpl w:val="8356F666"/>
    <w:lvl w:ilvl="0" w:tplc="0409000F">
      <w:start w:val="1"/>
      <w:numFmt w:val="decimal"/>
      <w:lvlText w:val="%1."/>
      <w:lvlJc w:val="left"/>
      <w:pPr>
        <w:tabs>
          <w:tab w:val="num" w:pos="1440"/>
        </w:tabs>
        <w:ind w:left="1440" w:hanging="360"/>
      </w:pPr>
      <w:rPr>
        <w:rFonts w:cs="Times New Roman"/>
      </w:rPr>
    </w:lvl>
    <w:lvl w:ilvl="1" w:tplc="04090019">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8" w15:restartNumberingAfterBreak="0">
    <w:nsid w:val="3AA87A20"/>
    <w:multiLevelType w:val="hybridMultilevel"/>
    <w:tmpl w:val="F0F6CBD4"/>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9" w15:restartNumberingAfterBreak="0">
    <w:nsid w:val="3B574194"/>
    <w:multiLevelType w:val="hybridMultilevel"/>
    <w:tmpl w:val="3ED498E6"/>
    <w:lvl w:ilvl="0" w:tplc="E0441B9A">
      <w:start w:val="1"/>
      <w:numFmt w:val="hebrew1"/>
      <w:lvlText w:val="%1)"/>
      <w:lvlJc w:val="left"/>
      <w:pPr>
        <w:tabs>
          <w:tab w:val="num" w:pos="720"/>
        </w:tabs>
        <w:ind w:left="720" w:hanging="360"/>
      </w:pPr>
      <w:rPr>
        <w:rFonts w:cs="Times New Roman" w:hint="default"/>
        <w:sz w:val="2"/>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41F8018C"/>
    <w:multiLevelType w:val="hybridMultilevel"/>
    <w:tmpl w:val="9E049CB2"/>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440952C5"/>
    <w:multiLevelType w:val="hybridMultilevel"/>
    <w:tmpl w:val="89B0A44C"/>
    <w:lvl w:ilvl="0" w:tplc="A5ECF354">
      <w:start w:val="1"/>
      <w:numFmt w:val="hebrew1"/>
      <w:lvlText w:val="%1)"/>
      <w:lvlJc w:val="left"/>
      <w:pPr>
        <w:tabs>
          <w:tab w:val="num" w:pos="720"/>
        </w:tabs>
        <w:ind w:left="720" w:hanging="360"/>
      </w:pPr>
      <w:rPr>
        <w:rFonts w:cs="Times New Roman" w:hint="default"/>
        <w:sz w:val="2"/>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58671DF1"/>
    <w:multiLevelType w:val="hybridMultilevel"/>
    <w:tmpl w:val="3738AC02"/>
    <w:lvl w:ilvl="0" w:tplc="0409000F">
      <w:start w:val="1"/>
      <w:numFmt w:val="decimal"/>
      <w:lvlText w:val="%1."/>
      <w:lvlJc w:val="left"/>
      <w:pPr>
        <w:tabs>
          <w:tab w:val="num" w:pos="1004"/>
        </w:tabs>
        <w:ind w:left="1004" w:hanging="360"/>
      </w:pPr>
      <w:rPr>
        <w:rFonts w:cs="Times New Roman"/>
      </w:rPr>
    </w:lvl>
    <w:lvl w:ilvl="1" w:tplc="04090001">
      <w:start w:val="1"/>
      <w:numFmt w:val="bullet"/>
      <w:lvlText w:val=""/>
      <w:lvlJc w:val="left"/>
      <w:pPr>
        <w:tabs>
          <w:tab w:val="num" w:pos="1724"/>
        </w:tabs>
        <w:ind w:left="1724" w:hanging="360"/>
      </w:pPr>
      <w:rPr>
        <w:rFonts w:ascii="Symbol" w:hAnsi="Symbol" w:hint="default"/>
      </w:rPr>
    </w:lvl>
    <w:lvl w:ilvl="2" w:tplc="0409001B" w:tentative="1">
      <w:start w:val="1"/>
      <w:numFmt w:val="lowerRoman"/>
      <w:lvlText w:val="%3."/>
      <w:lvlJc w:val="right"/>
      <w:pPr>
        <w:tabs>
          <w:tab w:val="num" w:pos="2444"/>
        </w:tabs>
        <w:ind w:left="2444" w:hanging="180"/>
      </w:pPr>
      <w:rPr>
        <w:rFonts w:cs="Times New Roman"/>
      </w:rPr>
    </w:lvl>
    <w:lvl w:ilvl="3" w:tplc="0409000F" w:tentative="1">
      <w:start w:val="1"/>
      <w:numFmt w:val="decimal"/>
      <w:lvlText w:val="%4."/>
      <w:lvlJc w:val="left"/>
      <w:pPr>
        <w:tabs>
          <w:tab w:val="num" w:pos="3164"/>
        </w:tabs>
        <w:ind w:left="3164" w:hanging="360"/>
      </w:pPr>
      <w:rPr>
        <w:rFonts w:cs="Times New Roman"/>
      </w:rPr>
    </w:lvl>
    <w:lvl w:ilvl="4" w:tplc="04090019" w:tentative="1">
      <w:start w:val="1"/>
      <w:numFmt w:val="lowerLetter"/>
      <w:lvlText w:val="%5."/>
      <w:lvlJc w:val="left"/>
      <w:pPr>
        <w:tabs>
          <w:tab w:val="num" w:pos="3884"/>
        </w:tabs>
        <w:ind w:left="3884" w:hanging="360"/>
      </w:pPr>
      <w:rPr>
        <w:rFonts w:cs="Times New Roman"/>
      </w:rPr>
    </w:lvl>
    <w:lvl w:ilvl="5" w:tplc="0409001B" w:tentative="1">
      <w:start w:val="1"/>
      <w:numFmt w:val="lowerRoman"/>
      <w:lvlText w:val="%6."/>
      <w:lvlJc w:val="right"/>
      <w:pPr>
        <w:tabs>
          <w:tab w:val="num" w:pos="4604"/>
        </w:tabs>
        <w:ind w:left="4604" w:hanging="180"/>
      </w:pPr>
      <w:rPr>
        <w:rFonts w:cs="Times New Roman"/>
      </w:rPr>
    </w:lvl>
    <w:lvl w:ilvl="6" w:tplc="0409000F" w:tentative="1">
      <w:start w:val="1"/>
      <w:numFmt w:val="decimal"/>
      <w:lvlText w:val="%7."/>
      <w:lvlJc w:val="left"/>
      <w:pPr>
        <w:tabs>
          <w:tab w:val="num" w:pos="5324"/>
        </w:tabs>
        <w:ind w:left="5324" w:hanging="360"/>
      </w:pPr>
      <w:rPr>
        <w:rFonts w:cs="Times New Roman"/>
      </w:rPr>
    </w:lvl>
    <w:lvl w:ilvl="7" w:tplc="04090019" w:tentative="1">
      <w:start w:val="1"/>
      <w:numFmt w:val="lowerLetter"/>
      <w:lvlText w:val="%8."/>
      <w:lvlJc w:val="left"/>
      <w:pPr>
        <w:tabs>
          <w:tab w:val="num" w:pos="6044"/>
        </w:tabs>
        <w:ind w:left="6044" w:hanging="360"/>
      </w:pPr>
      <w:rPr>
        <w:rFonts w:cs="Times New Roman"/>
      </w:rPr>
    </w:lvl>
    <w:lvl w:ilvl="8" w:tplc="0409001B" w:tentative="1">
      <w:start w:val="1"/>
      <w:numFmt w:val="lowerRoman"/>
      <w:lvlText w:val="%9."/>
      <w:lvlJc w:val="right"/>
      <w:pPr>
        <w:tabs>
          <w:tab w:val="num" w:pos="6764"/>
        </w:tabs>
        <w:ind w:left="6764" w:hanging="180"/>
      </w:pPr>
      <w:rPr>
        <w:rFonts w:cs="Times New Roman"/>
      </w:rPr>
    </w:lvl>
  </w:abstractNum>
  <w:abstractNum w:abstractNumId="23" w15:restartNumberingAfterBreak="0">
    <w:nsid w:val="5F796C86"/>
    <w:multiLevelType w:val="multilevel"/>
    <w:tmpl w:val="30B2643C"/>
    <w:lvl w:ilvl="0">
      <w:start w:val="1"/>
      <w:numFmt w:val="decimal"/>
      <w:lvlText w:val="%1."/>
      <w:lvlJc w:val="left"/>
      <w:pPr>
        <w:tabs>
          <w:tab w:val="num" w:pos="720"/>
        </w:tabs>
        <w:ind w:left="720" w:hanging="360"/>
      </w:pPr>
      <w:rPr>
        <w:rFonts w:cs="Times New Roman" w:hint="default"/>
        <w:b w:val="0"/>
        <w:bCs w:val="0"/>
      </w:rPr>
    </w:lvl>
    <w:lvl w:ilvl="1">
      <w:start w:val="1"/>
      <w:numFmt w:val="hebrew1"/>
      <w:lvlText w:val="%2."/>
      <w:lvlJc w:val="left"/>
      <w:pPr>
        <w:tabs>
          <w:tab w:val="num" w:pos="1440"/>
        </w:tabs>
        <w:ind w:left="1440" w:hanging="360"/>
      </w:pPr>
      <w:rPr>
        <w:rFonts w:cs="Times New Roman" w:hint="default"/>
        <w:sz w:val="2"/>
        <w:szCs w:val="24"/>
      </w:rPr>
    </w:lvl>
    <w:lvl w:ilvl="2">
      <w:start w:val="1"/>
      <w:numFmt w:val="decimal"/>
      <w:lvlText w:val="%3."/>
      <w:lvlJc w:val="right"/>
      <w:pPr>
        <w:tabs>
          <w:tab w:val="num" w:pos="2160"/>
        </w:tabs>
        <w:ind w:left="2160" w:hanging="180"/>
      </w:pPr>
      <w:rPr>
        <w:rFonts w:cs="Times New Roman" w:hint="default"/>
      </w:rPr>
    </w:lvl>
    <w:lvl w:ilvl="3">
      <w:start w:val="1"/>
      <w:numFmt w:val="hebrew1"/>
      <w:lvlText w:val="%4."/>
      <w:lvlJc w:val="left"/>
      <w:pPr>
        <w:tabs>
          <w:tab w:val="num" w:pos="2880"/>
        </w:tabs>
        <w:ind w:left="2880" w:hanging="360"/>
      </w:pPr>
      <w:rPr>
        <w:rFonts w:cs="Times New Roman" w:hint="default"/>
        <w:sz w:val="2"/>
        <w:szCs w:val="24"/>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24" w15:restartNumberingAfterBreak="0">
    <w:nsid w:val="63A331E7"/>
    <w:multiLevelType w:val="hybridMultilevel"/>
    <w:tmpl w:val="3BCC6402"/>
    <w:lvl w:ilvl="0" w:tplc="0409000F">
      <w:start w:val="1"/>
      <w:numFmt w:val="decimal"/>
      <w:lvlText w:val="%1."/>
      <w:lvlJc w:val="left"/>
      <w:pPr>
        <w:tabs>
          <w:tab w:val="num" w:pos="1364"/>
        </w:tabs>
        <w:ind w:left="1364" w:hanging="360"/>
      </w:pPr>
      <w:rPr>
        <w:rFonts w:cs="Times New Roman" w:hint="default"/>
      </w:rPr>
    </w:lvl>
    <w:lvl w:ilvl="1" w:tplc="04090003" w:tentative="1">
      <w:start w:val="1"/>
      <w:numFmt w:val="bullet"/>
      <w:lvlText w:val="o"/>
      <w:lvlJc w:val="left"/>
      <w:pPr>
        <w:tabs>
          <w:tab w:val="num" w:pos="2084"/>
        </w:tabs>
        <w:ind w:left="2084" w:hanging="360"/>
      </w:pPr>
      <w:rPr>
        <w:rFonts w:ascii="Courier New" w:hAnsi="Courier New" w:hint="default"/>
      </w:rPr>
    </w:lvl>
    <w:lvl w:ilvl="2" w:tplc="04090005" w:tentative="1">
      <w:start w:val="1"/>
      <w:numFmt w:val="bullet"/>
      <w:lvlText w:val=""/>
      <w:lvlJc w:val="left"/>
      <w:pPr>
        <w:tabs>
          <w:tab w:val="num" w:pos="2804"/>
        </w:tabs>
        <w:ind w:left="2804" w:hanging="360"/>
      </w:pPr>
      <w:rPr>
        <w:rFonts w:ascii="Wingdings" w:hAnsi="Wingdings" w:hint="default"/>
      </w:rPr>
    </w:lvl>
    <w:lvl w:ilvl="3" w:tplc="04090001" w:tentative="1">
      <w:start w:val="1"/>
      <w:numFmt w:val="bullet"/>
      <w:lvlText w:val=""/>
      <w:lvlJc w:val="left"/>
      <w:pPr>
        <w:tabs>
          <w:tab w:val="num" w:pos="3524"/>
        </w:tabs>
        <w:ind w:left="3524" w:hanging="360"/>
      </w:pPr>
      <w:rPr>
        <w:rFonts w:ascii="Symbol" w:hAnsi="Symbol" w:hint="default"/>
      </w:rPr>
    </w:lvl>
    <w:lvl w:ilvl="4" w:tplc="04090003" w:tentative="1">
      <w:start w:val="1"/>
      <w:numFmt w:val="bullet"/>
      <w:lvlText w:val="o"/>
      <w:lvlJc w:val="left"/>
      <w:pPr>
        <w:tabs>
          <w:tab w:val="num" w:pos="4244"/>
        </w:tabs>
        <w:ind w:left="4244" w:hanging="360"/>
      </w:pPr>
      <w:rPr>
        <w:rFonts w:ascii="Courier New" w:hAnsi="Courier New" w:hint="default"/>
      </w:rPr>
    </w:lvl>
    <w:lvl w:ilvl="5" w:tplc="04090005" w:tentative="1">
      <w:start w:val="1"/>
      <w:numFmt w:val="bullet"/>
      <w:lvlText w:val=""/>
      <w:lvlJc w:val="left"/>
      <w:pPr>
        <w:tabs>
          <w:tab w:val="num" w:pos="4964"/>
        </w:tabs>
        <w:ind w:left="4964" w:hanging="360"/>
      </w:pPr>
      <w:rPr>
        <w:rFonts w:ascii="Wingdings" w:hAnsi="Wingdings" w:hint="default"/>
      </w:rPr>
    </w:lvl>
    <w:lvl w:ilvl="6" w:tplc="04090001" w:tentative="1">
      <w:start w:val="1"/>
      <w:numFmt w:val="bullet"/>
      <w:lvlText w:val=""/>
      <w:lvlJc w:val="left"/>
      <w:pPr>
        <w:tabs>
          <w:tab w:val="num" w:pos="5684"/>
        </w:tabs>
        <w:ind w:left="5684" w:hanging="360"/>
      </w:pPr>
      <w:rPr>
        <w:rFonts w:ascii="Symbol" w:hAnsi="Symbol" w:hint="default"/>
      </w:rPr>
    </w:lvl>
    <w:lvl w:ilvl="7" w:tplc="04090003" w:tentative="1">
      <w:start w:val="1"/>
      <w:numFmt w:val="bullet"/>
      <w:lvlText w:val="o"/>
      <w:lvlJc w:val="left"/>
      <w:pPr>
        <w:tabs>
          <w:tab w:val="num" w:pos="6404"/>
        </w:tabs>
        <w:ind w:left="6404" w:hanging="360"/>
      </w:pPr>
      <w:rPr>
        <w:rFonts w:ascii="Courier New" w:hAnsi="Courier New" w:hint="default"/>
      </w:rPr>
    </w:lvl>
    <w:lvl w:ilvl="8" w:tplc="04090005" w:tentative="1">
      <w:start w:val="1"/>
      <w:numFmt w:val="bullet"/>
      <w:lvlText w:val=""/>
      <w:lvlJc w:val="left"/>
      <w:pPr>
        <w:tabs>
          <w:tab w:val="num" w:pos="7124"/>
        </w:tabs>
        <w:ind w:left="7124" w:hanging="360"/>
      </w:pPr>
      <w:rPr>
        <w:rFonts w:ascii="Wingdings" w:hAnsi="Wingdings" w:hint="default"/>
      </w:rPr>
    </w:lvl>
  </w:abstractNum>
  <w:abstractNum w:abstractNumId="25" w15:restartNumberingAfterBreak="0">
    <w:nsid w:val="65733E24"/>
    <w:multiLevelType w:val="hybridMultilevel"/>
    <w:tmpl w:val="762AC830"/>
    <w:lvl w:ilvl="0" w:tplc="04090001">
      <w:start w:val="1"/>
      <w:numFmt w:val="bullet"/>
      <w:lvlText w:val=""/>
      <w:lvlJc w:val="left"/>
      <w:pPr>
        <w:tabs>
          <w:tab w:val="num" w:pos="1004"/>
        </w:tabs>
        <w:ind w:left="1004" w:hanging="360"/>
      </w:pPr>
      <w:rPr>
        <w:rFonts w:ascii="Symbol" w:hAnsi="Symbol" w:hint="default"/>
      </w:rPr>
    </w:lvl>
    <w:lvl w:ilvl="1" w:tplc="04090003">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6" w15:restartNumberingAfterBreak="0">
    <w:nsid w:val="68F6747B"/>
    <w:multiLevelType w:val="hybridMultilevel"/>
    <w:tmpl w:val="C592278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15:restartNumberingAfterBreak="0">
    <w:nsid w:val="6DED6B52"/>
    <w:multiLevelType w:val="hybridMultilevel"/>
    <w:tmpl w:val="E89C6F36"/>
    <w:lvl w:ilvl="0" w:tplc="C8AAB9C2">
      <w:start w:val="1"/>
      <w:numFmt w:val="low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744709E9"/>
    <w:multiLevelType w:val="hybridMultilevel"/>
    <w:tmpl w:val="F130665E"/>
    <w:lvl w:ilvl="0" w:tplc="04090013">
      <w:start w:val="1"/>
      <w:numFmt w:val="hebrew1"/>
      <w:lvlText w:val="%1."/>
      <w:lvlJc w:val="center"/>
      <w:pPr>
        <w:tabs>
          <w:tab w:val="num" w:pos="720"/>
        </w:tabs>
        <w:ind w:left="720" w:hanging="360"/>
      </w:pPr>
      <w:rPr>
        <w:rFonts w:cs="Times New Roman"/>
        <w:sz w:val="2"/>
        <w:szCs w:val="24"/>
      </w:rPr>
    </w:lvl>
    <w:lvl w:ilvl="1" w:tplc="04090011">
      <w:start w:val="1"/>
      <w:numFmt w:val="decimal"/>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15:restartNumberingAfterBreak="0">
    <w:nsid w:val="75074DA7"/>
    <w:multiLevelType w:val="hybridMultilevel"/>
    <w:tmpl w:val="91B087B2"/>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30" w15:restartNumberingAfterBreak="0">
    <w:nsid w:val="79B3254C"/>
    <w:multiLevelType w:val="hybridMultilevel"/>
    <w:tmpl w:val="3FCE1DF0"/>
    <w:lvl w:ilvl="0" w:tplc="04090001">
      <w:start w:val="1"/>
      <w:numFmt w:val="bullet"/>
      <w:lvlText w:val=""/>
      <w:lvlJc w:val="left"/>
      <w:pPr>
        <w:tabs>
          <w:tab w:val="num" w:pos="644"/>
        </w:tabs>
        <w:ind w:left="644" w:hanging="360"/>
      </w:pPr>
      <w:rPr>
        <w:rFonts w:ascii="Symbol" w:hAnsi="Symbol" w:hint="default"/>
        <w:b/>
      </w:rPr>
    </w:lvl>
    <w:lvl w:ilvl="1" w:tplc="04090019">
      <w:start w:val="1"/>
      <w:numFmt w:val="lowerLetter"/>
      <w:lvlText w:val="%2."/>
      <w:lvlJc w:val="left"/>
      <w:pPr>
        <w:tabs>
          <w:tab w:val="num" w:pos="1364"/>
        </w:tabs>
        <w:ind w:left="1364" w:hanging="360"/>
      </w:pPr>
      <w:rPr>
        <w:rFonts w:cs="Times New Roman"/>
      </w:rPr>
    </w:lvl>
    <w:lvl w:ilvl="2" w:tplc="0409001B">
      <w:start w:val="1"/>
      <w:numFmt w:val="lowerRoman"/>
      <w:lvlText w:val="%3."/>
      <w:lvlJc w:val="right"/>
      <w:pPr>
        <w:tabs>
          <w:tab w:val="num" w:pos="2084"/>
        </w:tabs>
        <w:ind w:left="2084" w:hanging="180"/>
      </w:pPr>
      <w:rPr>
        <w:rFonts w:cs="Times New Roman"/>
      </w:rPr>
    </w:lvl>
    <w:lvl w:ilvl="3" w:tplc="0409000F" w:tentative="1">
      <w:start w:val="1"/>
      <w:numFmt w:val="decimal"/>
      <w:lvlText w:val="%4."/>
      <w:lvlJc w:val="left"/>
      <w:pPr>
        <w:tabs>
          <w:tab w:val="num" w:pos="2804"/>
        </w:tabs>
        <w:ind w:left="2804" w:hanging="360"/>
      </w:pPr>
      <w:rPr>
        <w:rFonts w:cs="Times New Roman"/>
      </w:rPr>
    </w:lvl>
    <w:lvl w:ilvl="4" w:tplc="04090019" w:tentative="1">
      <w:start w:val="1"/>
      <w:numFmt w:val="lowerLetter"/>
      <w:lvlText w:val="%5."/>
      <w:lvlJc w:val="left"/>
      <w:pPr>
        <w:tabs>
          <w:tab w:val="num" w:pos="3524"/>
        </w:tabs>
        <w:ind w:left="3524" w:hanging="360"/>
      </w:pPr>
      <w:rPr>
        <w:rFonts w:cs="Times New Roman"/>
      </w:rPr>
    </w:lvl>
    <w:lvl w:ilvl="5" w:tplc="0409001B" w:tentative="1">
      <w:start w:val="1"/>
      <w:numFmt w:val="lowerRoman"/>
      <w:lvlText w:val="%6."/>
      <w:lvlJc w:val="right"/>
      <w:pPr>
        <w:tabs>
          <w:tab w:val="num" w:pos="4244"/>
        </w:tabs>
        <w:ind w:left="4244" w:hanging="180"/>
      </w:pPr>
      <w:rPr>
        <w:rFonts w:cs="Times New Roman"/>
      </w:rPr>
    </w:lvl>
    <w:lvl w:ilvl="6" w:tplc="0409000F" w:tentative="1">
      <w:start w:val="1"/>
      <w:numFmt w:val="decimal"/>
      <w:lvlText w:val="%7."/>
      <w:lvlJc w:val="left"/>
      <w:pPr>
        <w:tabs>
          <w:tab w:val="num" w:pos="4964"/>
        </w:tabs>
        <w:ind w:left="4964" w:hanging="360"/>
      </w:pPr>
      <w:rPr>
        <w:rFonts w:cs="Times New Roman"/>
      </w:rPr>
    </w:lvl>
    <w:lvl w:ilvl="7" w:tplc="04090019" w:tentative="1">
      <w:start w:val="1"/>
      <w:numFmt w:val="lowerLetter"/>
      <w:lvlText w:val="%8."/>
      <w:lvlJc w:val="left"/>
      <w:pPr>
        <w:tabs>
          <w:tab w:val="num" w:pos="5684"/>
        </w:tabs>
        <w:ind w:left="5684" w:hanging="360"/>
      </w:pPr>
      <w:rPr>
        <w:rFonts w:cs="Times New Roman"/>
      </w:rPr>
    </w:lvl>
    <w:lvl w:ilvl="8" w:tplc="0409001B" w:tentative="1">
      <w:start w:val="1"/>
      <w:numFmt w:val="lowerRoman"/>
      <w:lvlText w:val="%9."/>
      <w:lvlJc w:val="right"/>
      <w:pPr>
        <w:tabs>
          <w:tab w:val="num" w:pos="6404"/>
        </w:tabs>
        <w:ind w:left="6404" w:hanging="180"/>
      </w:pPr>
      <w:rPr>
        <w:rFonts w:cs="Times New Roman"/>
      </w:rPr>
    </w:lvl>
  </w:abstractNum>
  <w:num w:numId="1">
    <w:abstractNumId w:val="7"/>
  </w:num>
  <w:num w:numId="2">
    <w:abstractNumId w:val="9"/>
  </w:num>
  <w:num w:numId="3">
    <w:abstractNumId w:val="22"/>
  </w:num>
  <w:num w:numId="4">
    <w:abstractNumId w:val="18"/>
  </w:num>
  <w:num w:numId="5">
    <w:abstractNumId w:val="14"/>
  </w:num>
  <w:num w:numId="6">
    <w:abstractNumId w:val="11"/>
  </w:num>
  <w:num w:numId="7">
    <w:abstractNumId w:val="12"/>
  </w:num>
  <w:num w:numId="8">
    <w:abstractNumId w:val="17"/>
  </w:num>
  <w:num w:numId="9">
    <w:abstractNumId w:val="25"/>
  </w:num>
  <w:num w:numId="10">
    <w:abstractNumId w:val="23"/>
  </w:num>
  <w:num w:numId="11">
    <w:abstractNumId w:val="24"/>
  </w:num>
  <w:num w:numId="12">
    <w:abstractNumId w:val="29"/>
  </w:num>
  <w:num w:numId="13">
    <w:abstractNumId w:val="15"/>
  </w:num>
  <w:num w:numId="14">
    <w:abstractNumId w:val="10"/>
  </w:num>
  <w:num w:numId="15">
    <w:abstractNumId w:val="8"/>
  </w:num>
  <w:num w:numId="16">
    <w:abstractNumId w:val="21"/>
  </w:num>
  <w:num w:numId="17">
    <w:abstractNumId w:val="20"/>
  </w:num>
  <w:num w:numId="18">
    <w:abstractNumId w:val="19"/>
  </w:num>
  <w:num w:numId="19">
    <w:abstractNumId w:val="26"/>
  </w:num>
  <w:num w:numId="20">
    <w:abstractNumId w:val="27"/>
  </w:num>
  <w:num w:numId="21">
    <w:abstractNumId w:val="28"/>
  </w:num>
  <w:num w:numId="22">
    <w:abstractNumId w:val="13"/>
  </w:num>
  <w:num w:numId="23">
    <w:abstractNumId w:val="30"/>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o:shapelayout v:ext="edit">
      <o:idmap v:ext="edit" data="2"/>
    </o:shapelayout>
  </w:hdrShapeDefaults>
  <w:footnotePr>
    <w:pos w:val="beneathText"/>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C7E4B"/>
    <w:rsid w:val="00000EC6"/>
    <w:rsid w:val="00003AC8"/>
    <w:rsid w:val="000075B6"/>
    <w:rsid w:val="000116F1"/>
    <w:rsid w:val="00011918"/>
    <w:rsid w:val="00015463"/>
    <w:rsid w:val="000173FC"/>
    <w:rsid w:val="00035EFD"/>
    <w:rsid w:val="00036477"/>
    <w:rsid w:val="00041F94"/>
    <w:rsid w:val="00043881"/>
    <w:rsid w:val="00043E9E"/>
    <w:rsid w:val="0004513A"/>
    <w:rsid w:val="00053AB7"/>
    <w:rsid w:val="00055309"/>
    <w:rsid w:val="000646F9"/>
    <w:rsid w:val="00065161"/>
    <w:rsid w:val="000652FC"/>
    <w:rsid w:val="0006604C"/>
    <w:rsid w:val="0006621C"/>
    <w:rsid w:val="00070DC7"/>
    <w:rsid w:val="00074190"/>
    <w:rsid w:val="0007615A"/>
    <w:rsid w:val="000771AF"/>
    <w:rsid w:val="000776E8"/>
    <w:rsid w:val="00080584"/>
    <w:rsid w:val="00082A1F"/>
    <w:rsid w:val="0008543B"/>
    <w:rsid w:val="000920CE"/>
    <w:rsid w:val="00094530"/>
    <w:rsid w:val="000A002A"/>
    <w:rsid w:val="000A1CDC"/>
    <w:rsid w:val="000B20BC"/>
    <w:rsid w:val="000B34C8"/>
    <w:rsid w:val="000B469C"/>
    <w:rsid w:val="000B6588"/>
    <w:rsid w:val="000B7313"/>
    <w:rsid w:val="000C2D42"/>
    <w:rsid w:val="000C49FB"/>
    <w:rsid w:val="000D110A"/>
    <w:rsid w:val="000D355E"/>
    <w:rsid w:val="000D381D"/>
    <w:rsid w:val="000E100C"/>
    <w:rsid w:val="000E2562"/>
    <w:rsid w:val="000E515C"/>
    <w:rsid w:val="000E644B"/>
    <w:rsid w:val="000E73B7"/>
    <w:rsid w:val="000F0FDB"/>
    <w:rsid w:val="000F3A0B"/>
    <w:rsid w:val="000F4AA2"/>
    <w:rsid w:val="000F4B74"/>
    <w:rsid w:val="000F5AF9"/>
    <w:rsid w:val="000F705B"/>
    <w:rsid w:val="000F7AE8"/>
    <w:rsid w:val="001052E1"/>
    <w:rsid w:val="00110644"/>
    <w:rsid w:val="0012184D"/>
    <w:rsid w:val="00121FF1"/>
    <w:rsid w:val="00122FCC"/>
    <w:rsid w:val="001257D2"/>
    <w:rsid w:val="00131524"/>
    <w:rsid w:val="00136B10"/>
    <w:rsid w:val="0014141B"/>
    <w:rsid w:val="0014369F"/>
    <w:rsid w:val="00143D1A"/>
    <w:rsid w:val="00145A2E"/>
    <w:rsid w:val="00152092"/>
    <w:rsid w:val="00155F39"/>
    <w:rsid w:val="001563DA"/>
    <w:rsid w:val="001614C8"/>
    <w:rsid w:val="00162348"/>
    <w:rsid w:val="0016590D"/>
    <w:rsid w:val="00171A29"/>
    <w:rsid w:val="00176117"/>
    <w:rsid w:val="0017654D"/>
    <w:rsid w:val="00181E60"/>
    <w:rsid w:val="00185AF9"/>
    <w:rsid w:val="00186557"/>
    <w:rsid w:val="001931AF"/>
    <w:rsid w:val="00193391"/>
    <w:rsid w:val="001954A9"/>
    <w:rsid w:val="001A0B27"/>
    <w:rsid w:val="001A18D8"/>
    <w:rsid w:val="001A59F7"/>
    <w:rsid w:val="001A5CAF"/>
    <w:rsid w:val="001A6B75"/>
    <w:rsid w:val="001B3B29"/>
    <w:rsid w:val="001B46EC"/>
    <w:rsid w:val="001C1661"/>
    <w:rsid w:val="001C3BAD"/>
    <w:rsid w:val="001C3C4A"/>
    <w:rsid w:val="001C5C9D"/>
    <w:rsid w:val="001D0019"/>
    <w:rsid w:val="001D146D"/>
    <w:rsid w:val="001D2D64"/>
    <w:rsid w:val="001D3240"/>
    <w:rsid w:val="001D4FD7"/>
    <w:rsid w:val="001D6444"/>
    <w:rsid w:val="001E06D3"/>
    <w:rsid w:val="001E2B58"/>
    <w:rsid w:val="001E43C4"/>
    <w:rsid w:val="001E62AD"/>
    <w:rsid w:val="001E660A"/>
    <w:rsid w:val="001F1C30"/>
    <w:rsid w:val="001F2D42"/>
    <w:rsid w:val="001F469D"/>
    <w:rsid w:val="00200CA2"/>
    <w:rsid w:val="002038D5"/>
    <w:rsid w:val="002058C2"/>
    <w:rsid w:val="0020797A"/>
    <w:rsid w:val="00213661"/>
    <w:rsid w:val="002142DF"/>
    <w:rsid w:val="002217FD"/>
    <w:rsid w:val="002239E9"/>
    <w:rsid w:val="00224C50"/>
    <w:rsid w:val="00226F9F"/>
    <w:rsid w:val="0023013D"/>
    <w:rsid w:val="0023291F"/>
    <w:rsid w:val="00244A8E"/>
    <w:rsid w:val="002504C2"/>
    <w:rsid w:val="002548BF"/>
    <w:rsid w:val="0025549B"/>
    <w:rsid w:val="00255E89"/>
    <w:rsid w:val="0025708D"/>
    <w:rsid w:val="0025765B"/>
    <w:rsid w:val="00261CE6"/>
    <w:rsid w:val="00266663"/>
    <w:rsid w:val="0028439E"/>
    <w:rsid w:val="002852C9"/>
    <w:rsid w:val="002854E0"/>
    <w:rsid w:val="00285609"/>
    <w:rsid w:val="00286755"/>
    <w:rsid w:val="00292CFA"/>
    <w:rsid w:val="0029487B"/>
    <w:rsid w:val="002956DB"/>
    <w:rsid w:val="00295D2E"/>
    <w:rsid w:val="00295DF4"/>
    <w:rsid w:val="00296ADB"/>
    <w:rsid w:val="00297F4E"/>
    <w:rsid w:val="002A0584"/>
    <w:rsid w:val="002A20B7"/>
    <w:rsid w:val="002A620E"/>
    <w:rsid w:val="002B043D"/>
    <w:rsid w:val="002B7070"/>
    <w:rsid w:val="002B7811"/>
    <w:rsid w:val="002C111B"/>
    <w:rsid w:val="002C4232"/>
    <w:rsid w:val="002C4423"/>
    <w:rsid w:val="002C6C45"/>
    <w:rsid w:val="002C6FD0"/>
    <w:rsid w:val="002D49BC"/>
    <w:rsid w:val="002D75D3"/>
    <w:rsid w:val="002E2A3C"/>
    <w:rsid w:val="002E6748"/>
    <w:rsid w:val="002F3410"/>
    <w:rsid w:val="002F46A4"/>
    <w:rsid w:val="00303740"/>
    <w:rsid w:val="00312013"/>
    <w:rsid w:val="00314026"/>
    <w:rsid w:val="00315F8E"/>
    <w:rsid w:val="003234E4"/>
    <w:rsid w:val="003320D2"/>
    <w:rsid w:val="00332412"/>
    <w:rsid w:val="003411AB"/>
    <w:rsid w:val="00343265"/>
    <w:rsid w:val="003441B6"/>
    <w:rsid w:val="00345D2F"/>
    <w:rsid w:val="00346458"/>
    <w:rsid w:val="00346832"/>
    <w:rsid w:val="00351356"/>
    <w:rsid w:val="00352579"/>
    <w:rsid w:val="00370BCA"/>
    <w:rsid w:val="0037191C"/>
    <w:rsid w:val="0037414D"/>
    <w:rsid w:val="003747FD"/>
    <w:rsid w:val="00376038"/>
    <w:rsid w:val="00381F17"/>
    <w:rsid w:val="00383855"/>
    <w:rsid w:val="003849D4"/>
    <w:rsid w:val="00384BB9"/>
    <w:rsid w:val="00385041"/>
    <w:rsid w:val="00386E68"/>
    <w:rsid w:val="00392804"/>
    <w:rsid w:val="0039562C"/>
    <w:rsid w:val="003A1BA6"/>
    <w:rsid w:val="003A43C7"/>
    <w:rsid w:val="003A52AC"/>
    <w:rsid w:val="003B00BE"/>
    <w:rsid w:val="003B1000"/>
    <w:rsid w:val="003B339A"/>
    <w:rsid w:val="003B3C00"/>
    <w:rsid w:val="003B5BEE"/>
    <w:rsid w:val="003C057F"/>
    <w:rsid w:val="003C2183"/>
    <w:rsid w:val="003C28A7"/>
    <w:rsid w:val="003C2A95"/>
    <w:rsid w:val="003C2BC7"/>
    <w:rsid w:val="003C529A"/>
    <w:rsid w:val="003C653F"/>
    <w:rsid w:val="003D47B2"/>
    <w:rsid w:val="003E1B06"/>
    <w:rsid w:val="003E752D"/>
    <w:rsid w:val="003F1DAF"/>
    <w:rsid w:val="003F2282"/>
    <w:rsid w:val="003F6569"/>
    <w:rsid w:val="003F6F3E"/>
    <w:rsid w:val="00400887"/>
    <w:rsid w:val="00405C7C"/>
    <w:rsid w:val="004175DB"/>
    <w:rsid w:val="004200E8"/>
    <w:rsid w:val="004212BE"/>
    <w:rsid w:val="0042227E"/>
    <w:rsid w:val="00423B2A"/>
    <w:rsid w:val="004241A0"/>
    <w:rsid w:val="004241A7"/>
    <w:rsid w:val="004260E4"/>
    <w:rsid w:val="00426AAD"/>
    <w:rsid w:val="0043110A"/>
    <w:rsid w:val="00431E20"/>
    <w:rsid w:val="00433A6A"/>
    <w:rsid w:val="004353B3"/>
    <w:rsid w:val="00435903"/>
    <w:rsid w:val="0043752D"/>
    <w:rsid w:val="00440671"/>
    <w:rsid w:val="0044241B"/>
    <w:rsid w:val="004433B6"/>
    <w:rsid w:val="0044498D"/>
    <w:rsid w:val="0044499E"/>
    <w:rsid w:val="00445A5F"/>
    <w:rsid w:val="00445A67"/>
    <w:rsid w:val="00446130"/>
    <w:rsid w:val="0044788C"/>
    <w:rsid w:val="00451DB1"/>
    <w:rsid w:val="00452D2F"/>
    <w:rsid w:val="00454157"/>
    <w:rsid w:val="004545C5"/>
    <w:rsid w:val="004545F3"/>
    <w:rsid w:val="00456C63"/>
    <w:rsid w:val="004604D6"/>
    <w:rsid w:val="00461389"/>
    <w:rsid w:val="00462B1E"/>
    <w:rsid w:val="00463ED7"/>
    <w:rsid w:val="00466AE3"/>
    <w:rsid w:val="00472121"/>
    <w:rsid w:val="0047218D"/>
    <w:rsid w:val="00472577"/>
    <w:rsid w:val="00473A47"/>
    <w:rsid w:val="00482325"/>
    <w:rsid w:val="004842FD"/>
    <w:rsid w:val="0048566B"/>
    <w:rsid w:val="0048611F"/>
    <w:rsid w:val="00487C24"/>
    <w:rsid w:val="004901CA"/>
    <w:rsid w:val="0049220F"/>
    <w:rsid w:val="0049366D"/>
    <w:rsid w:val="00494A9B"/>
    <w:rsid w:val="00494AEF"/>
    <w:rsid w:val="004964DF"/>
    <w:rsid w:val="004A42E2"/>
    <w:rsid w:val="004A5701"/>
    <w:rsid w:val="004A63AD"/>
    <w:rsid w:val="004B0F57"/>
    <w:rsid w:val="004B1A7B"/>
    <w:rsid w:val="004B1D30"/>
    <w:rsid w:val="004B6C3F"/>
    <w:rsid w:val="004C4EE7"/>
    <w:rsid w:val="004C578A"/>
    <w:rsid w:val="004C5A52"/>
    <w:rsid w:val="004C70A9"/>
    <w:rsid w:val="004D2A72"/>
    <w:rsid w:val="004E6A9C"/>
    <w:rsid w:val="004F1E97"/>
    <w:rsid w:val="004F2F56"/>
    <w:rsid w:val="005030D6"/>
    <w:rsid w:val="00504599"/>
    <w:rsid w:val="00505C46"/>
    <w:rsid w:val="00513242"/>
    <w:rsid w:val="00513834"/>
    <w:rsid w:val="005153B2"/>
    <w:rsid w:val="005172C6"/>
    <w:rsid w:val="005220F1"/>
    <w:rsid w:val="0053446F"/>
    <w:rsid w:val="00540975"/>
    <w:rsid w:val="00540ECD"/>
    <w:rsid w:val="0054363B"/>
    <w:rsid w:val="00543C55"/>
    <w:rsid w:val="005441D0"/>
    <w:rsid w:val="00554A93"/>
    <w:rsid w:val="005642BD"/>
    <w:rsid w:val="005701F3"/>
    <w:rsid w:val="005703BB"/>
    <w:rsid w:val="00573E19"/>
    <w:rsid w:val="005742C4"/>
    <w:rsid w:val="005777AF"/>
    <w:rsid w:val="005821B0"/>
    <w:rsid w:val="00582BC0"/>
    <w:rsid w:val="005836C6"/>
    <w:rsid w:val="00586A06"/>
    <w:rsid w:val="00591A86"/>
    <w:rsid w:val="00592A65"/>
    <w:rsid w:val="0059633E"/>
    <w:rsid w:val="00597A2D"/>
    <w:rsid w:val="005A5E6E"/>
    <w:rsid w:val="005A6E07"/>
    <w:rsid w:val="005B026A"/>
    <w:rsid w:val="005B2771"/>
    <w:rsid w:val="005C162D"/>
    <w:rsid w:val="005C318C"/>
    <w:rsid w:val="005C4140"/>
    <w:rsid w:val="005D054F"/>
    <w:rsid w:val="005D3BA2"/>
    <w:rsid w:val="005D42C1"/>
    <w:rsid w:val="005E40A2"/>
    <w:rsid w:val="005E53CB"/>
    <w:rsid w:val="005F062F"/>
    <w:rsid w:val="005F340B"/>
    <w:rsid w:val="005F4CB3"/>
    <w:rsid w:val="005F5FE0"/>
    <w:rsid w:val="005F6272"/>
    <w:rsid w:val="00601772"/>
    <w:rsid w:val="00602C45"/>
    <w:rsid w:val="0060352A"/>
    <w:rsid w:val="00610EC1"/>
    <w:rsid w:val="00613960"/>
    <w:rsid w:val="00614EB3"/>
    <w:rsid w:val="00614FB3"/>
    <w:rsid w:val="00620A10"/>
    <w:rsid w:val="00622994"/>
    <w:rsid w:val="0062461C"/>
    <w:rsid w:val="0064112D"/>
    <w:rsid w:val="00641DE7"/>
    <w:rsid w:val="00650043"/>
    <w:rsid w:val="00650A1F"/>
    <w:rsid w:val="00655750"/>
    <w:rsid w:val="00660713"/>
    <w:rsid w:val="00665DCA"/>
    <w:rsid w:val="006666FC"/>
    <w:rsid w:val="0067106D"/>
    <w:rsid w:val="00674A9C"/>
    <w:rsid w:val="00674AD2"/>
    <w:rsid w:val="0067605B"/>
    <w:rsid w:val="006776A2"/>
    <w:rsid w:val="00680564"/>
    <w:rsid w:val="00684151"/>
    <w:rsid w:val="00684302"/>
    <w:rsid w:val="006848E0"/>
    <w:rsid w:val="00685738"/>
    <w:rsid w:val="00685BA0"/>
    <w:rsid w:val="006918D9"/>
    <w:rsid w:val="00694C49"/>
    <w:rsid w:val="0069762A"/>
    <w:rsid w:val="006A15FD"/>
    <w:rsid w:val="006A2E94"/>
    <w:rsid w:val="006A6733"/>
    <w:rsid w:val="006B0161"/>
    <w:rsid w:val="006B25DB"/>
    <w:rsid w:val="006B33E8"/>
    <w:rsid w:val="006B6590"/>
    <w:rsid w:val="006C1630"/>
    <w:rsid w:val="006C2045"/>
    <w:rsid w:val="006C3F94"/>
    <w:rsid w:val="006C51AC"/>
    <w:rsid w:val="006D03CA"/>
    <w:rsid w:val="006D12CA"/>
    <w:rsid w:val="006D4BAA"/>
    <w:rsid w:val="006D58D1"/>
    <w:rsid w:val="006D6524"/>
    <w:rsid w:val="006D731A"/>
    <w:rsid w:val="006E0F02"/>
    <w:rsid w:val="006E2F75"/>
    <w:rsid w:val="006E3722"/>
    <w:rsid w:val="00700687"/>
    <w:rsid w:val="0070142A"/>
    <w:rsid w:val="00701919"/>
    <w:rsid w:val="007025B8"/>
    <w:rsid w:val="00705603"/>
    <w:rsid w:val="007059BF"/>
    <w:rsid w:val="007066F5"/>
    <w:rsid w:val="007078E3"/>
    <w:rsid w:val="0071075E"/>
    <w:rsid w:val="00710A42"/>
    <w:rsid w:val="00714F20"/>
    <w:rsid w:val="00715388"/>
    <w:rsid w:val="00715DF4"/>
    <w:rsid w:val="00721D95"/>
    <w:rsid w:val="00724421"/>
    <w:rsid w:val="00727AD3"/>
    <w:rsid w:val="00727FC7"/>
    <w:rsid w:val="00731F41"/>
    <w:rsid w:val="00732F40"/>
    <w:rsid w:val="007337A1"/>
    <w:rsid w:val="0073436D"/>
    <w:rsid w:val="00744A06"/>
    <w:rsid w:val="00745FB5"/>
    <w:rsid w:val="007465DD"/>
    <w:rsid w:val="00750E33"/>
    <w:rsid w:val="00752F34"/>
    <w:rsid w:val="007609BB"/>
    <w:rsid w:val="007615BA"/>
    <w:rsid w:val="00761C59"/>
    <w:rsid w:val="00764902"/>
    <w:rsid w:val="00764E24"/>
    <w:rsid w:val="00770223"/>
    <w:rsid w:val="007713BD"/>
    <w:rsid w:val="00771A09"/>
    <w:rsid w:val="00785DD9"/>
    <w:rsid w:val="00786378"/>
    <w:rsid w:val="00786BD0"/>
    <w:rsid w:val="007903F1"/>
    <w:rsid w:val="0079216F"/>
    <w:rsid w:val="00797B22"/>
    <w:rsid w:val="007A170E"/>
    <w:rsid w:val="007A1ED9"/>
    <w:rsid w:val="007B2A2F"/>
    <w:rsid w:val="007B51F7"/>
    <w:rsid w:val="007B6F28"/>
    <w:rsid w:val="007B733B"/>
    <w:rsid w:val="007C2B82"/>
    <w:rsid w:val="007C77DA"/>
    <w:rsid w:val="007D031E"/>
    <w:rsid w:val="007D3DC9"/>
    <w:rsid w:val="007D5B1F"/>
    <w:rsid w:val="007E3688"/>
    <w:rsid w:val="007E60DF"/>
    <w:rsid w:val="008028C0"/>
    <w:rsid w:val="00802B02"/>
    <w:rsid w:val="00803821"/>
    <w:rsid w:val="008049F0"/>
    <w:rsid w:val="00804C3B"/>
    <w:rsid w:val="00812580"/>
    <w:rsid w:val="0081469D"/>
    <w:rsid w:val="008174EF"/>
    <w:rsid w:val="00821E84"/>
    <w:rsid w:val="00822CF6"/>
    <w:rsid w:val="00825478"/>
    <w:rsid w:val="00825AA4"/>
    <w:rsid w:val="00834DBA"/>
    <w:rsid w:val="0084096D"/>
    <w:rsid w:val="008506A5"/>
    <w:rsid w:val="00855067"/>
    <w:rsid w:val="008613E8"/>
    <w:rsid w:val="008642D3"/>
    <w:rsid w:val="008646D0"/>
    <w:rsid w:val="00872BFD"/>
    <w:rsid w:val="008759C2"/>
    <w:rsid w:val="00880207"/>
    <w:rsid w:val="0088484D"/>
    <w:rsid w:val="0088613F"/>
    <w:rsid w:val="00890165"/>
    <w:rsid w:val="008965BD"/>
    <w:rsid w:val="00896A51"/>
    <w:rsid w:val="008A385A"/>
    <w:rsid w:val="008B547E"/>
    <w:rsid w:val="008B5F2C"/>
    <w:rsid w:val="008B7686"/>
    <w:rsid w:val="008C0224"/>
    <w:rsid w:val="008C3306"/>
    <w:rsid w:val="008C4641"/>
    <w:rsid w:val="008C5A7F"/>
    <w:rsid w:val="008C7BB5"/>
    <w:rsid w:val="008C7E4B"/>
    <w:rsid w:val="008C7F8E"/>
    <w:rsid w:val="008D06F0"/>
    <w:rsid w:val="008D0CFC"/>
    <w:rsid w:val="008D1070"/>
    <w:rsid w:val="008D1B45"/>
    <w:rsid w:val="008D3FBC"/>
    <w:rsid w:val="008E3EB0"/>
    <w:rsid w:val="008E539C"/>
    <w:rsid w:val="008F0146"/>
    <w:rsid w:val="008F1DCF"/>
    <w:rsid w:val="008F21D9"/>
    <w:rsid w:val="008F6E7D"/>
    <w:rsid w:val="008F7A3A"/>
    <w:rsid w:val="00906344"/>
    <w:rsid w:val="0091094A"/>
    <w:rsid w:val="00913638"/>
    <w:rsid w:val="00915F24"/>
    <w:rsid w:val="00916F2E"/>
    <w:rsid w:val="0092146A"/>
    <w:rsid w:val="009218C7"/>
    <w:rsid w:val="009255F2"/>
    <w:rsid w:val="00927129"/>
    <w:rsid w:val="009319E5"/>
    <w:rsid w:val="00931E91"/>
    <w:rsid w:val="0093788B"/>
    <w:rsid w:val="009434CE"/>
    <w:rsid w:val="0094615C"/>
    <w:rsid w:val="0095133C"/>
    <w:rsid w:val="00952011"/>
    <w:rsid w:val="00953F05"/>
    <w:rsid w:val="0095445F"/>
    <w:rsid w:val="0095450E"/>
    <w:rsid w:val="00955143"/>
    <w:rsid w:val="00955770"/>
    <w:rsid w:val="00956192"/>
    <w:rsid w:val="009578BF"/>
    <w:rsid w:val="009601C0"/>
    <w:rsid w:val="00960580"/>
    <w:rsid w:val="00961B21"/>
    <w:rsid w:val="0096535C"/>
    <w:rsid w:val="00965AE4"/>
    <w:rsid w:val="009718C3"/>
    <w:rsid w:val="009727E0"/>
    <w:rsid w:val="00972E04"/>
    <w:rsid w:val="0098027D"/>
    <w:rsid w:val="00985CFE"/>
    <w:rsid w:val="00986FF9"/>
    <w:rsid w:val="00993E2F"/>
    <w:rsid w:val="009968C3"/>
    <w:rsid w:val="009A15D7"/>
    <w:rsid w:val="009A1F8C"/>
    <w:rsid w:val="009A46CF"/>
    <w:rsid w:val="009A6FDE"/>
    <w:rsid w:val="009B1495"/>
    <w:rsid w:val="009B15CD"/>
    <w:rsid w:val="009B1C7B"/>
    <w:rsid w:val="009B2D39"/>
    <w:rsid w:val="009B4C26"/>
    <w:rsid w:val="009B7502"/>
    <w:rsid w:val="009C03DF"/>
    <w:rsid w:val="009C06E1"/>
    <w:rsid w:val="009C226E"/>
    <w:rsid w:val="009C2CE7"/>
    <w:rsid w:val="009C48F5"/>
    <w:rsid w:val="009C5C54"/>
    <w:rsid w:val="009C67DB"/>
    <w:rsid w:val="009D012F"/>
    <w:rsid w:val="009D1A37"/>
    <w:rsid w:val="009D2549"/>
    <w:rsid w:val="009D6111"/>
    <w:rsid w:val="009E107D"/>
    <w:rsid w:val="009E1A24"/>
    <w:rsid w:val="009E3002"/>
    <w:rsid w:val="009E30E8"/>
    <w:rsid w:val="009E414B"/>
    <w:rsid w:val="009E72B6"/>
    <w:rsid w:val="009F0426"/>
    <w:rsid w:val="009F11C4"/>
    <w:rsid w:val="009F1711"/>
    <w:rsid w:val="009F25B3"/>
    <w:rsid w:val="00A06C69"/>
    <w:rsid w:val="00A072F5"/>
    <w:rsid w:val="00A13414"/>
    <w:rsid w:val="00A1739E"/>
    <w:rsid w:val="00A204F8"/>
    <w:rsid w:val="00A26CA6"/>
    <w:rsid w:val="00A31118"/>
    <w:rsid w:val="00A32B76"/>
    <w:rsid w:val="00A3368F"/>
    <w:rsid w:val="00A41F52"/>
    <w:rsid w:val="00A438EE"/>
    <w:rsid w:val="00A448B6"/>
    <w:rsid w:val="00A44BBC"/>
    <w:rsid w:val="00A54316"/>
    <w:rsid w:val="00A569FA"/>
    <w:rsid w:val="00A5778D"/>
    <w:rsid w:val="00A62A24"/>
    <w:rsid w:val="00A62D49"/>
    <w:rsid w:val="00A6344A"/>
    <w:rsid w:val="00A644A5"/>
    <w:rsid w:val="00A64740"/>
    <w:rsid w:val="00A64BE7"/>
    <w:rsid w:val="00A6754B"/>
    <w:rsid w:val="00A71BFF"/>
    <w:rsid w:val="00A75531"/>
    <w:rsid w:val="00A90115"/>
    <w:rsid w:val="00A90F63"/>
    <w:rsid w:val="00A919E6"/>
    <w:rsid w:val="00A972CE"/>
    <w:rsid w:val="00A97665"/>
    <w:rsid w:val="00A97BC6"/>
    <w:rsid w:val="00AA0E85"/>
    <w:rsid w:val="00AA46C2"/>
    <w:rsid w:val="00AA6B27"/>
    <w:rsid w:val="00AB44CB"/>
    <w:rsid w:val="00AC291D"/>
    <w:rsid w:val="00AC3674"/>
    <w:rsid w:val="00AC5B75"/>
    <w:rsid w:val="00AC62F6"/>
    <w:rsid w:val="00AD4DB0"/>
    <w:rsid w:val="00AE0C15"/>
    <w:rsid w:val="00AE431F"/>
    <w:rsid w:val="00AE46A7"/>
    <w:rsid w:val="00AE61E7"/>
    <w:rsid w:val="00AF21F2"/>
    <w:rsid w:val="00AF32F0"/>
    <w:rsid w:val="00AF66FC"/>
    <w:rsid w:val="00AF6CE3"/>
    <w:rsid w:val="00B02221"/>
    <w:rsid w:val="00B03DF3"/>
    <w:rsid w:val="00B05CD2"/>
    <w:rsid w:val="00B06579"/>
    <w:rsid w:val="00B0709B"/>
    <w:rsid w:val="00B070D1"/>
    <w:rsid w:val="00B16A0D"/>
    <w:rsid w:val="00B21D20"/>
    <w:rsid w:val="00B26C25"/>
    <w:rsid w:val="00B31B16"/>
    <w:rsid w:val="00B324D2"/>
    <w:rsid w:val="00B36E69"/>
    <w:rsid w:val="00B373E7"/>
    <w:rsid w:val="00B4069A"/>
    <w:rsid w:val="00B40E4C"/>
    <w:rsid w:val="00B4385A"/>
    <w:rsid w:val="00B4532A"/>
    <w:rsid w:val="00B45EA8"/>
    <w:rsid w:val="00B470EF"/>
    <w:rsid w:val="00B47D94"/>
    <w:rsid w:val="00B50845"/>
    <w:rsid w:val="00B50EA9"/>
    <w:rsid w:val="00B52BAD"/>
    <w:rsid w:val="00B540AD"/>
    <w:rsid w:val="00B61566"/>
    <w:rsid w:val="00B6164E"/>
    <w:rsid w:val="00B63D39"/>
    <w:rsid w:val="00B66F2F"/>
    <w:rsid w:val="00B674A4"/>
    <w:rsid w:val="00B72D0D"/>
    <w:rsid w:val="00B73ADB"/>
    <w:rsid w:val="00B75BE2"/>
    <w:rsid w:val="00B80F10"/>
    <w:rsid w:val="00B82EFD"/>
    <w:rsid w:val="00B84B19"/>
    <w:rsid w:val="00B93C6D"/>
    <w:rsid w:val="00B95044"/>
    <w:rsid w:val="00B9695A"/>
    <w:rsid w:val="00B97EA8"/>
    <w:rsid w:val="00BA22E9"/>
    <w:rsid w:val="00BA2FCC"/>
    <w:rsid w:val="00BB047B"/>
    <w:rsid w:val="00BB44D4"/>
    <w:rsid w:val="00BB48B8"/>
    <w:rsid w:val="00BB77EE"/>
    <w:rsid w:val="00BC1C3C"/>
    <w:rsid w:val="00BC5359"/>
    <w:rsid w:val="00BD2785"/>
    <w:rsid w:val="00BE48B4"/>
    <w:rsid w:val="00BE7720"/>
    <w:rsid w:val="00BE7D69"/>
    <w:rsid w:val="00BE7FDD"/>
    <w:rsid w:val="00BF03C3"/>
    <w:rsid w:val="00BF08A8"/>
    <w:rsid w:val="00BF13F2"/>
    <w:rsid w:val="00BF3FED"/>
    <w:rsid w:val="00BF72CF"/>
    <w:rsid w:val="00C0548E"/>
    <w:rsid w:val="00C07F43"/>
    <w:rsid w:val="00C11CA3"/>
    <w:rsid w:val="00C1289E"/>
    <w:rsid w:val="00C12F5B"/>
    <w:rsid w:val="00C131BF"/>
    <w:rsid w:val="00C20167"/>
    <w:rsid w:val="00C24044"/>
    <w:rsid w:val="00C260FA"/>
    <w:rsid w:val="00C27406"/>
    <w:rsid w:val="00C27A5F"/>
    <w:rsid w:val="00C3024A"/>
    <w:rsid w:val="00C30B08"/>
    <w:rsid w:val="00C31293"/>
    <w:rsid w:val="00C33FC5"/>
    <w:rsid w:val="00C4563C"/>
    <w:rsid w:val="00C478FC"/>
    <w:rsid w:val="00C51724"/>
    <w:rsid w:val="00C51C7E"/>
    <w:rsid w:val="00C55EED"/>
    <w:rsid w:val="00C56913"/>
    <w:rsid w:val="00C62821"/>
    <w:rsid w:val="00C66308"/>
    <w:rsid w:val="00C667F5"/>
    <w:rsid w:val="00C7157D"/>
    <w:rsid w:val="00C80E05"/>
    <w:rsid w:val="00C9409E"/>
    <w:rsid w:val="00C95500"/>
    <w:rsid w:val="00C97C08"/>
    <w:rsid w:val="00CA2B11"/>
    <w:rsid w:val="00CA2F44"/>
    <w:rsid w:val="00CA6CE5"/>
    <w:rsid w:val="00CA7F6B"/>
    <w:rsid w:val="00CB43E2"/>
    <w:rsid w:val="00CC0E6A"/>
    <w:rsid w:val="00CC65A1"/>
    <w:rsid w:val="00CC6CAA"/>
    <w:rsid w:val="00CC7ECB"/>
    <w:rsid w:val="00CD0638"/>
    <w:rsid w:val="00CD09E7"/>
    <w:rsid w:val="00CD0A60"/>
    <w:rsid w:val="00CD2C8F"/>
    <w:rsid w:val="00CD46F3"/>
    <w:rsid w:val="00CD4B7A"/>
    <w:rsid w:val="00CD7CA6"/>
    <w:rsid w:val="00CE288F"/>
    <w:rsid w:val="00CE41B7"/>
    <w:rsid w:val="00CE4CD3"/>
    <w:rsid w:val="00CE7A1E"/>
    <w:rsid w:val="00CF5657"/>
    <w:rsid w:val="00D07DB4"/>
    <w:rsid w:val="00D154B7"/>
    <w:rsid w:val="00D16A79"/>
    <w:rsid w:val="00D2096D"/>
    <w:rsid w:val="00D25C72"/>
    <w:rsid w:val="00D26566"/>
    <w:rsid w:val="00D30AC3"/>
    <w:rsid w:val="00D33668"/>
    <w:rsid w:val="00D35FA4"/>
    <w:rsid w:val="00D37C7C"/>
    <w:rsid w:val="00D40B72"/>
    <w:rsid w:val="00D40FB6"/>
    <w:rsid w:val="00D4631A"/>
    <w:rsid w:val="00D472BE"/>
    <w:rsid w:val="00D523E7"/>
    <w:rsid w:val="00D5790A"/>
    <w:rsid w:val="00D64C87"/>
    <w:rsid w:val="00D65B98"/>
    <w:rsid w:val="00D671A1"/>
    <w:rsid w:val="00D71AFC"/>
    <w:rsid w:val="00D75970"/>
    <w:rsid w:val="00D810D9"/>
    <w:rsid w:val="00D86E89"/>
    <w:rsid w:val="00D87366"/>
    <w:rsid w:val="00D907CB"/>
    <w:rsid w:val="00D95EF0"/>
    <w:rsid w:val="00D9665F"/>
    <w:rsid w:val="00DA0D79"/>
    <w:rsid w:val="00DA4842"/>
    <w:rsid w:val="00DB2C32"/>
    <w:rsid w:val="00DC0D2A"/>
    <w:rsid w:val="00DC29F9"/>
    <w:rsid w:val="00DC4D41"/>
    <w:rsid w:val="00DC69D8"/>
    <w:rsid w:val="00DC6ACE"/>
    <w:rsid w:val="00DD2BC0"/>
    <w:rsid w:val="00DD4AF8"/>
    <w:rsid w:val="00DD4E06"/>
    <w:rsid w:val="00DD7C33"/>
    <w:rsid w:val="00DE5A57"/>
    <w:rsid w:val="00DF0123"/>
    <w:rsid w:val="00DF0E4D"/>
    <w:rsid w:val="00DF1F87"/>
    <w:rsid w:val="00DF5F63"/>
    <w:rsid w:val="00E059D8"/>
    <w:rsid w:val="00E05CF2"/>
    <w:rsid w:val="00E1448B"/>
    <w:rsid w:val="00E164A9"/>
    <w:rsid w:val="00E21B98"/>
    <w:rsid w:val="00E25B4E"/>
    <w:rsid w:val="00E3410F"/>
    <w:rsid w:val="00E35466"/>
    <w:rsid w:val="00E451D4"/>
    <w:rsid w:val="00E549D4"/>
    <w:rsid w:val="00E60919"/>
    <w:rsid w:val="00E643D0"/>
    <w:rsid w:val="00E65B54"/>
    <w:rsid w:val="00E66AB9"/>
    <w:rsid w:val="00E67731"/>
    <w:rsid w:val="00E7037B"/>
    <w:rsid w:val="00E70876"/>
    <w:rsid w:val="00E7465B"/>
    <w:rsid w:val="00E7541B"/>
    <w:rsid w:val="00E7792A"/>
    <w:rsid w:val="00E80A8C"/>
    <w:rsid w:val="00E814FF"/>
    <w:rsid w:val="00E81B61"/>
    <w:rsid w:val="00E825C3"/>
    <w:rsid w:val="00E828E2"/>
    <w:rsid w:val="00E873E9"/>
    <w:rsid w:val="00E9148F"/>
    <w:rsid w:val="00E915E9"/>
    <w:rsid w:val="00E9224A"/>
    <w:rsid w:val="00EA0156"/>
    <w:rsid w:val="00EA33CD"/>
    <w:rsid w:val="00EA7E27"/>
    <w:rsid w:val="00EB0688"/>
    <w:rsid w:val="00EB276C"/>
    <w:rsid w:val="00EB58B3"/>
    <w:rsid w:val="00EB7DDE"/>
    <w:rsid w:val="00EC1043"/>
    <w:rsid w:val="00ED345B"/>
    <w:rsid w:val="00ED4BAC"/>
    <w:rsid w:val="00EE0DCD"/>
    <w:rsid w:val="00EE4D36"/>
    <w:rsid w:val="00EE5E88"/>
    <w:rsid w:val="00EE6BDA"/>
    <w:rsid w:val="00F010DA"/>
    <w:rsid w:val="00F048AF"/>
    <w:rsid w:val="00F04F24"/>
    <w:rsid w:val="00F1532A"/>
    <w:rsid w:val="00F217E0"/>
    <w:rsid w:val="00F24261"/>
    <w:rsid w:val="00F2508B"/>
    <w:rsid w:val="00F27ABA"/>
    <w:rsid w:val="00F30022"/>
    <w:rsid w:val="00F309F6"/>
    <w:rsid w:val="00F37421"/>
    <w:rsid w:val="00F37897"/>
    <w:rsid w:val="00F41063"/>
    <w:rsid w:val="00F420A3"/>
    <w:rsid w:val="00F42D77"/>
    <w:rsid w:val="00F43641"/>
    <w:rsid w:val="00F4649E"/>
    <w:rsid w:val="00F542A1"/>
    <w:rsid w:val="00F629AA"/>
    <w:rsid w:val="00F63D42"/>
    <w:rsid w:val="00F64872"/>
    <w:rsid w:val="00F67DE8"/>
    <w:rsid w:val="00F67E00"/>
    <w:rsid w:val="00F71DBC"/>
    <w:rsid w:val="00F72678"/>
    <w:rsid w:val="00F74C8A"/>
    <w:rsid w:val="00F76EA6"/>
    <w:rsid w:val="00F77377"/>
    <w:rsid w:val="00F81AA2"/>
    <w:rsid w:val="00F83BE7"/>
    <w:rsid w:val="00F83E6C"/>
    <w:rsid w:val="00F85532"/>
    <w:rsid w:val="00F85B0E"/>
    <w:rsid w:val="00F86655"/>
    <w:rsid w:val="00F87C61"/>
    <w:rsid w:val="00F90447"/>
    <w:rsid w:val="00FA4AA0"/>
    <w:rsid w:val="00FA583D"/>
    <w:rsid w:val="00FA6191"/>
    <w:rsid w:val="00FA6A0D"/>
    <w:rsid w:val="00FB2C00"/>
    <w:rsid w:val="00FB3F29"/>
    <w:rsid w:val="00FC04CA"/>
    <w:rsid w:val="00FC202F"/>
    <w:rsid w:val="00FC5EFE"/>
    <w:rsid w:val="00FC674C"/>
    <w:rsid w:val="00FC73EE"/>
    <w:rsid w:val="00FC7FC2"/>
    <w:rsid w:val="00FE0026"/>
    <w:rsid w:val="00FE1623"/>
    <w:rsid w:val="00FE4C93"/>
    <w:rsid w:val="00FE4EEA"/>
    <w:rsid w:val="00FE6B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5:docId w15:val="{6C721219-5727-4519-BF7B-15A881831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6444"/>
    <w:rPr>
      <w:sz w:val="24"/>
      <w:szCs w:val="24"/>
      <w:lang w:bidi="ar-SA"/>
    </w:rPr>
  </w:style>
  <w:style w:type="paragraph" w:styleId="Heading1">
    <w:name w:val="heading 1"/>
    <w:basedOn w:val="Normal"/>
    <w:next w:val="Normal"/>
    <w:link w:val="Heading1Char"/>
    <w:uiPriority w:val="99"/>
    <w:qFormat/>
    <w:rsid w:val="001D6444"/>
    <w:pPr>
      <w:keepNext/>
      <w:numPr>
        <w:numId w:val="1"/>
      </w:numPr>
      <w:suppressAutoHyphens/>
      <w:bidi/>
      <w:spacing w:before="240" w:after="60"/>
      <w:outlineLvl w:val="0"/>
    </w:pPr>
    <w:rPr>
      <w:rFonts w:ascii="Arial" w:hAnsi="Arial" w:cs="Arial"/>
      <w:b/>
      <w:bCs/>
      <w:kern w:val="1"/>
      <w:sz w:val="32"/>
      <w:szCs w:val="32"/>
      <w:lang w:eastAsia="he-IL" w:bidi="he-IL"/>
    </w:rPr>
  </w:style>
  <w:style w:type="paragraph" w:styleId="Heading2">
    <w:name w:val="heading 2"/>
    <w:basedOn w:val="Normal"/>
    <w:next w:val="Normal"/>
    <w:link w:val="Heading2Char"/>
    <w:uiPriority w:val="99"/>
    <w:qFormat/>
    <w:rsid w:val="001D6444"/>
    <w:pPr>
      <w:keepNext/>
      <w:numPr>
        <w:ilvl w:val="1"/>
        <w:numId w:val="1"/>
      </w:numPr>
      <w:suppressAutoHyphens/>
      <w:bidi/>
      <w:spacing w:before="240" w:after="60"/>
      <w:ind w:left="0"/>
      <w:outlineLvl w:val="1"/>
    </w:pPr>
    <w:rPr>
      <w:rFonts w:ascii="Arial" w:hAnsi="Arial" w:cs="Arial"/>
      <w:b/>
      <w:bCs/>
      <w:i/>
      <w:iCs/>
      <w:sz w:val="28"/>
      <w:szCs w:val="28"/>
      <w:lang w:eastAsia="he-IL"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E6B65"/>
    <w:rPr>
      <w:rFonts w:ascii="Cambria" w:eastAsia="Times New Roman" w:hAnsi="Cambria" w:cs="Times New Roman"/>
      <w:b/>
      <w:bCs/>
      <w:kern w:val="32"/>
      <w:sz w:val="32"/>
      <w:szCs w:val="32"/>
      <w:lang w:bidi="ar-SA"/>
    </w:rPr>
  </w:style>
  <w:style w:type="character" w:customStyle="1" w:styleId="Heading2Char">
    <w:name w:val="Heading 2 Char"/>
    <w:link w:val="Heading2"/>
    <w:uiPriority w:val="9"/>
    <w:semiHidden/>
    <w:rsid w:val="002E6B65"/>
    <w:rPr>
      <w:rFonts w:ascii="Cambria" w:eastAsia="Times New Roman" w:hAnsi="Cambria" w:cs="Times New Roman"/>
      <w:b/>
      <w:bCs/>
      <w:i/>
      <w:iCs/>
      <w:sz w:val="28"/>
      <w:szCs w:val="28"/>
      <w:lang w:bidi="ar-SA"/>
    </w:rPr>
  </w:style>
  <w:style w:type="character" w:styleId="Hyperlink">
    <w:name w:val="Hyperlink"/>
    <w:uiPriority w:val="99"/>
    <w:rsid w:val="001D6444"/>
    <w:rPr>
      <w:rFonts w:cs="Times New Roman"/>
      <w:color w:val="0000FF"/>
      <w:u w:val="single"/>
    </w:rPr>
  </w:style>
  <w:style w:type="character" w:customStyle="1" w:styleId="filenamesCharChar">
    <w:name w:val="filenames Char Char"/>
    <w:uiPriority w:val="99"/>
    <w:rsid w:val="001D6444"/>
    <w:rPr>
      <w:rFonts w:ascii="Courier New" w:hAnsi="Courier New"/>
      <w:sz w:val="24"/>
      <w:lang w:val="en-US" w:eastAsia="he-IL" w:bidi="he-IL"/>
    </w:rPr>
  </w:style>
  <w:style w:type="character" w:customStyle="1" w:styleId="MenuitemCharChar">
    <w:name w:val="Menu_item Char Char"/>
    <w:uiPriority w:val="99"/>
    <w:rsid w:val="001D6444"/>
    <w:rPr>
      <w:rFonts w:ascii="Arial" w:hAnsi="Arial"/>
      <w:sz w:val="24"/>
      <w:lang w:val="en-US" w:eastAsia="he-IL" w:bidi="he-IL"/>
    </w:rPr>
  </w:style>
  <w:style w:type="character" w:customStyle="1" w:styleId="linuxcommandCharChar">
    <w:name w:val="linux_command Char Char"/>
    <w:uiPriority w:val="99"/>
    <w:rsid w:val="001D6444"/>
    <w:rPr>
      <w:rFonts w:ascii="Courier New" w:hAnsi="Courier New"/>
      <w:b/>
      <w:color w:val="800000"/>
      <w:sz w:val="24"/>
      <w:lang w:val="en-US" w:eastAsia="he-IL" w:bidi="he-IL"/>
    </w:rPr>
  </w:style>
  <w:style w:type="character" w:customStyle="1" w:styleId="sourcecodeCharChar">
    <w:name w:val="source_code Char Char"/>
    <w:uiPriority w:val="99"/>
    <w:rsid w:val="001D6444"/>
    <w:rPr>
      <w:rFonts w:ascii="Lucida Console" w:hAnsi="Lucida Console"/>
      <w:sz w:val="24"/>
      <w:lang w:val="en-US" w:eastAsia="he-IL" w:bidi="he-IL"/>
    </w:rPr>
  </w:style>
  <w:style w:type="character" w:styleId="PageNumber">
    <w:name w:val="page number"/>
    <w:uiPriority w:val="99"/>
    <w:rsid w:val="001D6444"/>
    <w:rPr>
      <w:rFonts w:cs="Times New Roman"/>
    </w:rPr>
  </w:style>
  <w:style w:type="paragraph" w:customStyle="1" w:styleId="StyleNormal2">
    <w:name w:val="Style Normal +2"/>
    <w:basedOn w:val="Normal"/>
    <w:uiPriority w:val="99"/>
    <w:rsid w:val="001D6444"/>
    <w:pPr>
      <w:suppressAutoHyphens/>
      <w:bidi/>
      <w:spacing w:after="240"/>
    </w:pPr>
    <w:rPr>
      <w:lang w:eastAsia="he-IL" w:bidi="he-IL"/>
    </w:rPr>
  </w:style>
  <w:style w:type="paragraph" w:styleId="Footer">
    <w:name w:val="footer"/>
    <w:basedOn w:val="Normal"/>
    <w:link w:val="FooterChar"/>
    <w:uiPriority w:val="99"/>
    <w:rsid w:val="001D6444"/>
    <w:pPr>
      <w:tabs>
        <w:tab w:val="center" w:pos="4153"/>
        <w:tab w:val="right" w:pos="8306"/>
      </w:tabs>
      <w:suppressAutoHyphens/>
      <w:bidi/>
    </w:pPr>
    <w:rPr>
      <w:lang w:eastAsia="he-IL" w:bidi="he-IL"/>
    </w:rPr>
  </w:style>
  <w:style w:type="character" w:customStyle="1" w:styleId="FooterChar">
    <w:name w:val="Footer Char"/>
    <w:link w:val="Footer"/>
    <w:uiPriority w:val="99"/>
    <w:semiHidden/>
    <w:rsid w:val="002E6B65"/>
    <w:rPr>
      <w:sz w:val="24"/>
      <w:szCs w:val="24"/>
      <w:lang w:bidi="ar-SA"/>
    </w:rPr>
  </w:style>
  <w:style w:type="paragraph" w:styleId="Header">
    <w:name w:val="header"/>
    <w:basedOn w:val="Normal"/>
    <w:link w:val="HeaderChar"/>
    <w:uiPriority w:val="99"/>
    <w:rsid w:val="001D6444"/>
    <w:pPr>
      <w:tabs>
        <w:tab w:val="center" w:pos="4153"/>
        <w:tab w:val="right" w:pos="8306"/>
      </w:tabs>
      <w:suppressAutoHyphens/>
      <w:bidi/>
    </w:pPr>
    <w:rPr>
      <w:lang w:eastAsia="he-IL" w:bidi="he-IL"/>
    </w:rPr>
  </w:style>
  <w:style w:type="character" w:customStyle="1" w:styleId="HeaderChar">
    <w:name w:val="Header Char"/>
    <w:link w:val="Header"/>
    <w:uiPriority w:val="99"/>
    <w:semiHidden/>
    <w:rsid w:val="002E6B65"/>
    <w:rPr>
      <w:sz w:val="24"/>
      <w:szCs w:val="24"/>
      <w:lang w:bidi="ar-SA"/>
    </w:rPr>
  </w:style>
  <w:style w:type="paragraph" w:customStyle="1" w:styleId="TableHeading">
    <w:name w:val="Table Heading"/>
    <w:basedOn w:val="Normal"/>
    <w:uiPriority w:val="99"/>
    <w:rsid w:val="001D6444"/>
    <w:pPr>
      <w:suppressLineNumbers/>
      <w:suppressAutoHyphens/>
      <w:bidi/>
      <w:spacing w:after="120"/>
      <w:jc w:val="center"/>
    </w:pPr>
    <w:rPr>
      <w:b/>
      <w:bCs/>
      <w:i/>
      <w:iCs/>
      <w:lang w:eastAsia="he-IL" w:bidi="he-IL"/>
    </w:rPr>
  </w:style>
  <w:style w:type="character" w:styleId="CommentReference">
    <w:name w:val="annotation reference"/>
    <w:uiPriority w:val="99"/>
    <w:semiHidden/>
    <w:rsid w:val="001D6444"/>
    <w:rPr>
      <w:rFonts w:cs="Times New Roman"/>
      <w:sz w:val="16"/>
    </w:rPr>
  </w:style>
  <w:style w:type="paragraph" w:styleId="CommentText">
    <w:name w:val="annotation text"/>
    <w:basedOn w:val="Normal"/>
    <w:link w:val="CommentTextChar"/>
    <w:uiPriority w:val="99"/>
    <w:semiHidden/>
    <w:rsid w:val="001D6444"/>
    <w:rPr>
      <w:sz w:val="20"/>
      <w:szCs w:val="20"/>
    </w:rPr>
  </w:style>
  <w:style w:type="character" w:customStyle="1" w:styleId="CommentTextChar">
    <w:name w:val="Comment Text Char"/>
    <w:link w:val="CommentText"/>
    <w:uiPriority w:val="99"/>
    <w:semiHidden/>
    <w:rsid w:val="002E6B65"/>
    <w:rPr>
      <w:sz w:val="20"/>
      <w:szCs w:val="20"/>
      <w:lang w:bidi="ar-SA"/>
    </w:rPr>
  </w:style>
  <w:style w:type="paragraph" w:styleId="CommentSubject">
    <w:name w:val="annotation subject"/>
    <w:basedOn w:val="CommentText"/>
    <w:next w:val="CommentText"/>
    <w:link w:val="CommentSubjectChar"/>
    <w:uiPriority w:val="99"/>
    <w:semiHidden/>
    <w:rsid w:val="001D6444"/>
    <w:rPr>
      <w:b/>
      <w:bCs/>
    </w:rPr>
  </w:style>
  <w:style w:type="character" w:customStyle="1" w:styleId="CommentSubjectChar">
    <w:name w:val="Comment Subject Char"/>
    <w:link w:val="CommentSubject"/>
    <w:uiPriority w:val="99"/>
    <w:semiHidden/>
    <w:rsid w:val="002E6B65"/>
    <w:rPr>
      <w:b/>
      <w:bCs/>
      <w:sz w:val="20"/>
      <w:szCs w:val="20"/>
      <w:lang w:bidi="ar-SA"/>
    </w:rPr>
  </w:style>
  <w:style w:type="paragraph" w:styleId="BalloonText">
    <w:name w:val="Balloon Text"/>
    <w:basedOn w:val="Normal"/>
    <w:link w:val="BalloonTextChar"/>
    <w:uiPriority w:val="99"/>
    <w:semiHidden/>
    <w:rsid w:val="001D6444"/>
    <w:rPr>
      <w:rFonts w:ascii="Tahoma" w:hAnsi="Tahoma" w:cs="Tahoma"/>
      <w:sz w:val="16"/>
      <w:szCs w:val="16"/>
    </w:rPr>
  </w:style>
  <w:style w:type="character" w:customStyle="1" w:styleId="BalloonTextChar">
    <w:name w:val="Balloon Text Char"/>
    <w:link w:val="BalloonText"/>
    <w:uiPriority w:val="99"/>
    <w:semiHidden/>
    <w:rsid w:val="002E6B65"/>
    <w:rPr>
      <w:sz w:val="0"/>
      <w:szCs w:val="0"/>
      <w:lang w:bidi="ar-SA"/>
    </w:rPr>
  </w:style>
  <w:style w:type="paragraph" w:customStyle="1" w:styleId="fixed">
    <w:name w:val="fixed"/>
    <w:basedOn w:val="Normal"/>
    <w:uiPriority w:val="99"/>
    <w:rsid w:val="001D6444"/>
    <w:pPr>
      <w:suppressAutoHyphens/>
      <w:spacing w:before="280" w:after="280"/>
    </w:pPr>
    <w:rPr>
      <w:lang w:eastAsia="he-IL" w:bidi="he-IL"/>
    </w:rPr>
  </w:style>
  <w:style w:type="character" w:styleId="FollowedHyperlink">
    <w:name w:val="FollowedHyperlink"/>
    <w:uiPriority w:val="99"/>
    <w:rsid w:val="00972E04"/>
    <w:rPr>
      <w:rFonts w:cs="Times New Roman"/>
      <w:color w:val="800080"/>
      <w:u w:val="single"/>
    </w:rPr>
  </w:style>
  <w:style w:type="table" w:styleId="TableGrid">
    <w:name w:val="Table Grid"/>
    <w:basedOn w:val="TableNormal"/>
    <w:uiPriority w:val="99"/>
    <w:rsid w:val="000E10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rsid w:val="0077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bidi="he-IL"/>
    </w:rPr>
  </w:style>
  <w:style w:type="character" w:customStyle="1" w:styleId="HTMLPreformattedChar">
    <w:name w:val="HTML Preformatted Char"/>
    <w:link w:val="HTMLPreformatted"/>
    <w:uiPriority w:val="99"/>
    <w:locked/>
    <w:rsid w:val="007713BD"/>
    <w:rPr>
      <w:rFonts w:ascii="Courier New" w:hAnsi="Courier New"/>
    </w:rPr>
  </w:style>
  <w:style w:type="paragraph" w:styleId="EndnoteText">
    <w:name w:val="endnote text"/>
    <w:basedOn w:val="Normal"/>
    <w:link w:val="EndnoteTextChar"/>
    <w:uiPriority w:val="99"/>
    <w:rsid w:val="00472121"/>
    <w:rPr>
      <w:sz w:val="20"/>
      <w:szCs w:val="20"/>
    </w:rPr>
  </w:style>
  <w:style w:type="character" w:customStyle="1" w:styleId="EndnoteTextChar">
    <w:name w:val="Endnote Text Char"/>
    <w:link w:val="EndnoteText"/>
    <w:uiPriority w:val="99"/>
    <w:locked/>
    <w:rsid w:val="00472121"/>
    <w:rPr>
      <w:rFonts w:cs="Times New Roman"/>
    </w:rPr>
  </w:style>
  <w:style w:type="character" w:styleId="EndnoteReference">
    <w:name w:val="endnote reference"/>
    <w:uiPriority w:val="99"/>
    <w:rsid w:val="00472121"/>
    <w:rPr>
      <w:rFonts w:cs="Times New Roman"/>
      <w:vertAlign w:val="superscript"/>
    </w:rPr>
  </w:style>
  <w:style w:type="character" w:styleId="PlaceholderText">
    <w:name w:val="Placeholder Text"/>
    <w:uiPriority w:val="99"/>
    <w:semiHidden/>
    <w:rsid w:val="0073436D"/>
    <w:rPr>
      <w:rFonts w:cs="Times New Roman"/>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224889">
      <w:bodyDiv w:val="1"/>
      <w:marLeft w:val="0"/>
      <w:marRight w:val="0"/>
      <w:marTop w:val="0"/>
      <w:marBottom w:val="0"/>
      <w:divBdr>
        <w:top w:val="none" w:sz="0" w:space="0" w:color="auto"/>
        <w:left w:val="none" w:sz="0" w:space="0" w:color="auto"/>
        <w:bottom w:val="none" w:sz="0" w:space="0" w:color="auto"/>
        <w:right w:val="none" w:sz="0" w:space="0" w:color="auto"/>
      </w:divBdr>
    </w:div>
    <w:div w:id="1288581858">
      <w:marLeft w:val="0"/>
      <w:marRight w:val="0"/>
      <w:marTop w:val="0"/>
      <w:marBottom w:val="0"/>
      <w:divBdr>
        <w:top w:val="none" w:sz="0" w:space="0" w:color="auto"/>
        <w:left w:val="none" w:sz="0" w:space="0" w:color="auto"/>
        <w:bottom w:val="none" w:sz="0" w:space="0" w:color="auto"/>
        <w:right w:val="none" w:sz="0" w:space="0" w:color="auto"/>
      </w:divBdr>
      <w:divsChild>
        <w:div w:id="1288581861">
          <w:marLeft w:val="0"/>
          <w:marRight w:val="0"/>
          <w:marTop w:val="0"/>
          <w:marBottom w:val="0"/>
          <w:divBdr>
            <w:top w:val="none" w:sz="0" w:space="0" w:color="auto"/>
            <w:left w:val="none" w:sz="0" w:space="0" w:color="auto"/>
            <w:bottom w:val="none" w:sz="0" w:space="0" w:color="auto"/>
            <w:right w:val="none" w:sz="0" w:space="0" w:color="auto"/>
          </w:divBdr>
          <w:divsChild>
            <w:div w:id="1288581869">
              <w:marLeft w:val="0"/>
              <w:marRight w:val="0"/>
              <w:marTop w:val="0"/>
              <w:marBottom w:val="0"/>
              <w:divBdr>
                <w:top w:val="none" w:sz="0" w:space="0" w:color="auto"/>
                <w:left w:val="none" w:sz="0" w:space="0" w:color="auto"/>
                <w:bottom w:val="none" w:sz="0" w:space="0" w:color="auto"/>
                <w:right w:val="none" w:sz="0" w:space="0" w:color="auto"/>
              </w:divBdr>
            </w:div>
            <w:div w:id="128858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1859">
      <w:marLeft w:val="0"/>
      <w:marRight w:val="0"/>
      <w:marTop w:val="0"/>
      <w:marBottom w:val="0"/>
      <w:divBdr>
        <w:top w:val="none" w:sz="0" w:space="0" w:color="auto"/>
        <w:left w:val="none" w:sz="0" w:space="0" w:color="auto"/>
        <w:bottom w:val="none" w:sz="0" w:space="0" w:color="auto"/>
        <w:right w:val="none" w:sz="0" w:space="0" w:color="auto"/>
      </w:divBdr>
      <w:divsChild>
        <w:div w:id="1288581870">
          <w:marLeft w:val="0"/>
          <w:marRight w:val="0"/>
          <w:marTop w:val="0"/>
          <w:marBottom w:val="0"/>
          <w:divBdr>
            <w:top w:val="none" w:sz="0" w:space="0" w:color="auto"/>
            <w:left w:val="none" w:sz="0" w:space="0" w:color="auto"/>
            <w:bottom w:val="none" w:sz="0" w:space="0" w:color="auto"/>
            <w:right w:val="none" w:sz="0" w:space="0" w:color="auto"/>
          </w:divBdr>
        </w:div>
      </w:divsChild>
    </w:div>
    <w:div w:id="1288581862">
      <w:marLeft w:val="0"/>
      <w:marRight w:val="0"/>
      <w:marTop w:val="0"/>
      <w:marBottom w:val="0"/>
      <w:divBdr>
        <w:top w:val="none" w:sz="0" w:space="0" w:color="auto"/>
        <w:left w:val="none" w:sz="0" w:space="0" w:color="auto"/>
        <w:bottom w:val="none" w:sz="0" w:space="0" w:color="auto"/>
        <w:right w:val="none" w:sz="0" w:space="0" w:color="auto"/>
      </w:divBdr>
      <w:divsChild>
        <w:div w:id="1288581882">
          <w:marLeft w:val="0"/>
          <w:marRight w:val="0"/>
          <w:marTop w:val="0"/>
          <w:marBottom w:val="0"/>
          <w:divBdr>
            <w:top w:val="none" w:sz="0" w:space="0" w:color="auto"/>
            <w:left w:val="none" w:sz="0" w:space="0" w:color="auto"/>
            <w:bottom w:val="none" w:sz="0" w:space="0" w:color="auto"/>
            <w:right w:val="none" w:sz="0" w:space="0" w:color="auto"/>
          </w:divBdr>
        </w:div>
      </w:divsChild>
    </w:div>
    <w:div w:id="1288581864">
      <w:marLeft w:val="0"/>
      <w:marRight w:val="0"/>
      <w:marTop w:val="0"/>
      <w:marBottom w:val="0"/>
      <w:divBdr>
        <w:top w:val="none" w:sz="0" w:space="0" w:color="auto"/>
        <w:left w:val="none" w:sz="0" w:space="0" w:color="auto"/>
        <w:bottom w:val="none" w:sz="0" w:space="0" w:color="auto"/>
        <w:right w:val="none" w:sz="0" w:space="0" w:color="auto"/>
      </w:divBdr>
      <w:divsChild>
        <w:div w:id="1288581860">
          <w:marLeft w:val="0"/>
          <w:marRight w:val="0"/>
          <w:marTop w:val="0"/>
          <w:marBottom w:val="0"/>
          <w:divBdr>
            <w:top w:val="none" w:sz="0" w:space="0" w:color="auto"/>
            <w:left w:val="none" w:sz="0" w:space="0" w:color="auto"/>
            <w:bottom w:val="none" w:sz="0" w:space="0" w:color="auto"/>
            <w:right w:val="none" w:sz="0" w:space="0" w:color="auto"/>
          </w:divBdr>
          <w:divsChild>
            <w:div w:id="128858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1866">
      <w:marLeft w:val="0"/>
      <w:marRight w:val="0"/>
      <w:marTop w:val="0"/>
      <w:marBottom w:val="0"/>
      <w:divBdr>
        <w:top w:val="none" w:sz="0" w:space="0" w:color="auto"/>
        <w:left w:val="none" w:sz="0" w:space="0" w:color="auto"/>
        <w:bottom w:val="none" w:sz="0" w:space="0" w:color="auto"/>
        <w:right w:val="none" w:sz="0" w:space="0" w:color="auto"/>
      </w:divBdr>
      <w:divsChild>
        <w:div w:id="1288581879">
          <w:marLeft w:val="0"/>
          <w:marRight w:val="0"/>
          <w:marTop w:val="0"/>
          <w:marBottom w:val="0"/>
          <w:divBdr>
            <w:top w:val="none" w:sz="0" w:space="0" w:color="auto"/>
            <w:left w:val="none" w:sz="0" w:space="0" w:color="auto"/>
            <w:bottom w:val="none" w:sz="0" w:space="0" w:color="auto"/>
            <w:right w:val="none" w:sz="0" w:space="0" w:color="auto"/>
          </w:divBdr>
        </w:div>
      </w:divsChild>
    </w:div>
    <w:div w:id="1288581867">
      <w:marLeft w:val="0"/>
      <w:marRight w:val="0"/>
      <w:marTop w:val="0"/>
      <w:marBottom w:val="0"/>
      <w:divBdr>
        <w:top w:val="none" w:sz="0" w:space="0" w:color="auto"/>
        <w:left w:val="none" w:sz="0" w:space="0" w:color="auto"/>
        <w:bottom w:val="none" w:sz="0" w:space="0" w:color="auto"/>
        <w:right w:val="none" w:sz="0" w:space="0" w:color="auto"/>
      </w:divBdr>
    </w:div>
    <w:div w:id="1288581868">
      <w:marLeft w:val="0"/>
      <w:marRight w:val="0"/>
      <w:marTop w:val="0"/>
      <w:marBottom w:val="0"/>
      <w:divBdr>
        <w:top w:val="none" w:sz="0" w:space="0" w:color="auto"/>
        <w:left w:val="none" w:sz="0" w:space="0" w:color="auto"/>
        <w:bottom w:val="none" w:sz="0" w:space="0" w:color="auto"/>
        <w:right w:val="none" w:sz="0" w:space="0" w:color="auto"/>
      </w:divBdr>
      <w:divsChild>
        <w:div w:id="1288581880">
          <w:marLeft w:val="0"/>
          <w:marRight w:val="0"/>
          <w:marTop w:val="0"/>
          <w:marBottom w:val="0"/>
          <w:divBdr>
            <w:top w:val="none" w:sz="0" w:space="0" w:color="auto"/>
            <w:left w:val="none" w:sz="0" w:space="0" w:color="auto"/>
            <w:bottom w:val="none" w:sz="0" w:space="0" w:color="auto"/>
            <w:right w:val="none" w:sz="0" w:space="0" w:color="auto"/>
          </w:divBdr>
        </w:div>
      </w:divsChild>
    </w:div>
    <w:div w:id="1288581872">
      <w:marLeft w:val="0"/>
      <w:marRight w:val="0"/>
      <w:marTop w:val="0"/>
      <w:marBottom w:val="0"/>
      <w:divBdr>
        <w:top w:val="none" w:sz="0" w:space="0" w:color="auto"/>
        <w:left w:val="none" w:sz="0" w:space="0" w:color="auto"/>
        <w:bottom w:val="none" w:sz="0" w:space="0" w:color="auto"/>
        <w:right w:val="none" w:sz="0" w:space="0" w:color="auto"/>
      </w:divBdr>
    </w:div>
    <w:div w:id="1288581876">
      <w:marLeft w:val="0"/>
      <w:marRight w:val="0"/>
      <w:marTop w:val="0"/>
      <w:marBottom w:val="0"/>
      <w:divBdr>
        <w:top w:val="none" w:sz="0" w:space="0" w:color="auto"/>
        <w:left w:val="none" w:sz="0" w:space="0" w:color="auto"/>
        <w:bottom w:val="none" w:sz="0" w:space="0" w:color="auto"/>
        <w:right w:val="none" w:sz="0" w:space="0" w:color="auto"/>
      </w:divBdr>
      <w:divsChild>
        <w:div w:id="1288581863">
          <w:marLeft w:val="0"/>
          <w:marRight w:val="0"/>
          <w:marTop w:val="0"/>
          <w:marBottom w:val="0"/>
          <w:divBdr>
            <w:top w:val="none" w:sz="0" w:space="0" w:color="auto"/>
            <w:left w:val="none" w:sz="0" w:space="0" w:color="auto"/>
            <w:bottom w:val="none" w:sz="0" w:space="0" w:color="auto"/>
            <w:right w:val="none" w:sz="0" w:space="0" w:color="auto"/>
          </w:divBdr>
          <w:divsChild>
            <w:div w:id="128858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1877">
      <w:marLeft w:val="0"/>
      <w:marRight w:val="0"/>
      <w:marTop w:val="0"/>
      <w:marBottom w:val="0"/>
      <w:divBdr>
        <w:top w:val="none" w:sz="0" w:space="0" w:color="auto"/>
        <w:left w:val="none" w:sz="0" w:space="0" w:color="auto"/>
        <w:bottom w:val="none" w:sz="0" w:space="0" w:color="auto"/>
        <w:right w:val="none" w:sz="0" w:space="0" w:color="auto"/>
      </w:divBdr>
      <w:divsChild>
        <w:div w:id="1288581865">
          <w:marLeft w:val="0"/>
          <w:marRight w:val="0"/>
          <w:marTop w:val="0"/>
          <w:marBottom w:val="0"/>
          <w:divBdr>
            <w:top w:val="none" w:sz="0" w:space="0" w:color="auto"/>
            <w:left w:val="none" w:sz="0" w:space="0" w:color="auto"/>
            <w:bottom w:val="none" w:sz="0" w:space="0" w:color="auto"/>
            <w:right w:val="none" w:sz="0" w:space="0" w:color="auto"/>
          </w:divBdr>
        </w:div>
      </w:divsChild>
    </w:div>
    <w:div w:id="1288581883">
      <w:marLeft w:val="0"/>
      <w:marRight w:val="0"/>
      <w:marTop w:val="0"/>
      <w:marBottom w:val="0"/>
      <w:divBdr>
        <w:top w:val="none" w:sz="0" w:space="0" w:color="auto"/>
        <w:left w:val="none" w:sz="0" w:space="0" w:color="auto"/>
        <w:bottom w:val="none" w:sz="0" w:space="0" w:color="auto"/>
        <w:right w:val="none" w:sz="0" w:space="0" w:color="auto"/>
      </w:divBdr>
      <w:divsChild>
        <w:div w:id="1288581875">
          <w:marLeft w:val="0"/>
          <w:marRight w:val="0"/>
          <w:marTop w:val="0"/>
          <w:marBottom w:val="0"/>
          <w:divBdr>
            <w:top w:val="none" w:sz="0" w:space="0" w:color="auto"/>
            <w:left w:val="none" w:sz="0" w:space="0" w:color="auto"/>
            <w:bottom w:val="none" w:sz="0" w:space="0" w:color="auto"/>
            <w:right w:val="none" w:sz="0" w:space="0" w:color="auto"/>
          </w:divBdr>
          <w:divsChild>
            <w:div w:id="1288581871">
              <w:marLeft w:val="0"/>
              <w:marRight w:val="0"/>
              <w:marTop w:val="0"/>
              <w:marBottom w:val="0"/>
              <w:divBdr>
                <w:top w:val="none" w:sz="0" w:space="0" w:color="auto"/>
                <w:left w:val="none" w:sz="0" w:space="0" w:color="auto"/>
                <w:bottom w:val="none" w:sz="0" w:space="0" w:color="auto"/>
                <w:right w:val="none" w:sz="0" w:space="0" w:color="auto"/>
              </w:divBdr>
            </w:div>
            <w:div w:id="128858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3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azza.com/technion.ac.il/spring2015/234123/hom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ebcourse.cs.technion.ac.il/234114/Winter2011-2012/hw/WCFiles/hw3.pdf" TargetMode="External"/><Relationship Id="rId4" Type="http://schemas.openxmlformats.org/officeDocument/2006/relationships/settings" Target="settings.xml"/><Relationship Id="rId9" Type="http://schemas.openxmlformats.org/officeDocument/2006/relationships/hyperlink" Target="http://hebrew-academy.org.il/2010/10/04/%D7%90%D7%99%D7%9A-%D7%A4%D7%95%D7%A0%D7%99%D7%9D-%D7%9C%D7%A7%D7%91%D7%95%D7%A6%D7%94-%D7%A9%D7%A8%D7%95%D7%91%D7%94-%D7%A0%D7%A9%D7%99%D7%9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FD803-87E3-4EDD-BB08-0B8B476F6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1183</TotalTime>
  <Pages>4</Pages>
  <Words>1332</Words>
  <Characters>6663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Homework 2</vt:lpstr>
    </vt:vector>
  </TitlesOfParts>
  <Company/>
  <LinksUpToDate>false</LinksUpToDate>
  <CharactersWithSpaces>7980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i z</cp:lastModifiedBy>
  <cp:revision>5</cp:revision>
  <cp:lastPrinted>2006-06-12T12:12:00Z</cp:lastPrinted>
  <dcterms:created xsi:type="dcterms:W3CDTF">2014-05-28T12:58:00Z</dcterms:created>
  <dcterms:modified xsi:type="dcterms:W3CDTF">2015-06-03T13:43:00Z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